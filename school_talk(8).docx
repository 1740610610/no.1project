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72"/>
          <w:szCs w:val="72"/>
        </w:rPr>
      </w:pPr>
      <w:r>
        <w:rPr>
          <w:rFonts w:ascii="宋体" w:hAnsi="宋体"/>
          <w:b/>
          <w:sz w:val="52"/>
          <w:szCs w:val="52"/>
        </w:rPr>
        <w:t>校园论坛平台</w:t>
      </w:r>
    </w:p>
    <w:p>
      <w:pPr>
        <w:jc w:val="center"/>
        <w:rPr>
          <w:rFonts w:ascii="宋体" w:hAnsi="宋体"/>
          <w:b/>
          <w:sz w:val="52"/>
          <w:szCs w:val="52"/>
        </w:rPr>
      </w:pPr>
    </w:p>
    <w:p>
      <w:pPr>
        <w:jc w:val="center"/>
        <w:rPr>
          <w:rFonts w:ascii="宋体" w:hAnsi="宋体"/>
          <w:b/>
          <w:sz w:val="72"/>
          <w:szCs w:val="72"/>
        </w:rPr>
      </w:pPr>
      <w:r>
        <w:rPr>
          <w:rFonts w:ascii="宋体" w:hAnsi="宋体"/>
          <w:b/>
          <w:sz w:val="72"/>
          <w:szCs w:val="72"/>
        </w:rPr>
        <w:t>需求规格说明书</w:t>
      </w:r>
    </w:p>
    <w:p>
      <w:pPr>
        <w:jc w:val="center"/>
        <w:rPr>
          <w:rFonts w:ascii="宋体" w:hAnsi="宋体"/>
          <w:b/>
          <w:sz w:val="72"/>
          <w:szCs w:val="72"/>
        </w:rPr>
      </w:pPr>
    </w:p>
    <w:p>
      <w:pPr>
        <w:jc w:val="center"/>
        <w:rPr>
          <w:rFonts w:ascii="宋体" w:hAnsi="宋体"/>
          <w:b/>
          <w:sz w:val="72"/>
          <w:szCs w:val="72"/>
        </w:rPr>
      </w:pPr>
    </w:p>
    <w:p>
      <w:pPr>
        <w:jc w:val="center"/>
        <w:rPr>
          <w:rFonts w:ascii="宋体" w:hAnsi="宋体"/>
          <w:b/>
          <w:sz w:val="72"/>
          <w:szCs w:val="72"/>
        </w:rPr>
      </w:pPr>
    </w:p>
    <w:p>
      <w:pPr>
        <w:jc w:val="center"/>
        <w:rPr>
          <w:rFonts w:ascii="宋体" w:hAnsi="宋体"/>
          <w:b/>
          <w:sz w:val="30"/>
          <w:szCs w:val="30"/>
          <w:u w:val="single"/>
        </w:rPr>
      </w:pPr>
      <w:r>
        <w:rPr>
          <w:rFonts w:ascii="宋体" w:hAnsi="宋体"/>
          <w:b/>
          <w:sz w:val="30"/>
          <w:szCs w:val="30"/>
        </w:rPr>
        <w:t>班级：</w:t>
      </w:r>
      <w:r>
        <w:rPr>
          <w:rFonts w:ascii="宋体" w:hAnsi="宋体"/>
          <w:b/>
          <w:sz w:val="30"/>
          <w:szCs w:val="30"/>
          <w:u w:val="single"/>
        </w:rPr>
        <w:t xml:space="preserve">2017级移动互联3班 </w:t>
      </w:r>
    </w:p>
    <w:p>
      <w:pPr>
        <w:jc w:val="center"/>
        <w:rPr>
          <w:rFonts w:ascii="宋体" w:hAnsi="宋体"/>
          <w:b/>
          <w:sz w:val="30"/>
          <w:szCs w:val="30"/>
          <w:u w:val="single"/>
        </w:rPr>
      </w:pPr>
      <w:r>
        <w:rPr>
          <w:rFonts w:ascii="宋体" w:hAnsi="宋体"/>
          <w:b/>
          <w:sz w:val="30"/>
          <w:szCs w:val="30"/>
        </w:rPr>
        <w:t>组员：</w:t>
      </w:r>
      <w:r>
        <w:rPr>
          <w:rFonts w:ascii="宋体" w:hAnsi="宋体"/>
          <w:b/>
          <w:sz w:val="30"/>
          <w:szCs w:val="30"/>
          <w:u w:val="single"/>
        </w:rPr>
        <w:t xml:space="preserve">  1740610605 邓春燕 </w:t>
      </w:r>
    </w:p>
    <w:p>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1740610610 胡海婷 </w:t>
      </w:r>
    </w:p>
    <w:p>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1740610615 李文丽 </w:t>
      </w:r>
    </w:p>
    <w:p>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1740610620 蔡茂   </w:t>
      </w:r>
    </w:p>
    <w:p>
      <w:pPr>
        <w:ind w:firstLine="602"/>
        <w:jc w:val="center"/>
        <w:rPr>
          <w:rFonts w:ascii="宋体" w:hAnsi="宋体"/>
          <w:b/>
          <w:sz w:val="30"/>
          <w:szCs w:val="30"/>
          <w:u w:val="single"/>
        </w:rPr>
        <w:sectPr>
          <w:footerReference r:id="rId3" w:type="default"/>
          <w:pgSz w:w="11906" w:h="16838"/>
          <w:pgMar w:top="1440" w:right="1800" w:bottom="1440" w:left="1800" w:header="851" w:footer="992" w:gutter="0"/>
          <w:cols w:space="720" w:num="1"/>
          <w:docGrid w:type="lines" w:linePitch="312" w:charSpace="0"/>
        </w:sectPr>
      </w:pPr>
      <w:r>
        <w:rPr>
          <w:rFonts w:ascii="宋体" w:hAnsi="宋体"/>
          <w:b/>
          <w:sz w:val="30"/>
          <w:szCs w:val="30"/>
          <w:u w:val="single"/>
        </w:rPr>
        <w:t xml:space="preserve">  1740610630 王锐</w:t>
      </w:r>
    </w:p>
    <w:p>
      <w:pPr>
        <w:jc w:val="center"/>
        <w:rPr>
          <w:rFonts w:ascii="宋体" w:hAnsi="宋体"/>
          <w:b/>
          <w:sz w:val="48"/>
          <w:szCs w:val="48"/>
        </w:rPr>
      </w:pPr>
      <w:r>
        <w:rPr>
          <w:rFonts w:ascii="宋体" w:hAnsi="宋体"/>
          <w:b/>
          <w:sz w:val="48"/>
          <w:szCs w:val="48"/>
        </w:rPr>
        <w:t>目录</w:t>
      </w:r>
    </w:p>
    <w:p>
      <w:pPr>
        <w:jc w:val="center"/>
        <w:rPr>
          <w:rFonts w:hAnsi="宋体"/>
        </w:rPr>
      </w:pPr>
      <w:bookmarkStart w:id="0" w:name="_Toc4053_WPSOffice_Type2"/>
      <w:r>
        <w:rPr>
          <w:rFonts w:ascii="宋体" w:hAnsi="宋体"/>
        </w:rPr>
        <w:t>目录</w:t>
      </w:r>
    </w:p>
    <w:p>
      <w:pPr>
        <w:pStyle w:val="38"/>
        <w:tabs>
          <w:tab w:val="right" w:leader="dot" w:pos="8306"/>
        </w:tabs>
      </w:pPr>
      <w:r>
        <w:rPr>
          <w:rFonts w:ascii="宋体" w:hAnsi="宋体"/>
          <w:b/>
          <w:sz w:val="28"/>
          <w:szCs w:val="28"/>
        </w:rPr>
        <w:t>1.引言</w:t>
      </w:r>
      <w:r>
        <w:rPr>
          <w:rFonts w:ascii="Calibri" w:hAnsi="宋体"/>
          <w:b/>
          <w:sz w:val="21"/>
          <w:szCs w:val="21"/>
        </w:rPr>
        <w:tab/>
      </w:r>
      <w:r>
        <w:rPr>
          <w:rFonts w:ascii="Calibri" w:hAnsi="宋体"/>
          <w:b/>
          <w:sz w:val="21"/>
          <w:szCs w:val="21"/>
        </w:rPr>
        <w:t>1</w:t>
      </w:r>
    </w:p>
    <w:p>
      <w:pPr>
        <w:pStyle w:val="39"/>
        <w:tabs>
          <w:tab w:val="right" w:leader="dot" w:pos="8306"/>
        </w:tabs>
        <w:ind w:left="420"/>
      </w:pPr>
      <w:r>
        <w:rPr>
          <w:rFonts w:ascii="Calibri" w:hAnsi="宋体"/>
          <w:sz w:val="21"/>
          <w:szCs w:val="21"/>
        </w:rPr>
        <w:t>1.1目的</w:t>
      </w:r>
      <w:r>
        <w:rPr>
          <w:rFonts w:ascii="Calibri" w:hAnsi="宋体"/>
          <w:sz w:val="21"/>
          <w:szCs w:val="21"/>
        </w:rPr>
        <w:tab/>
      </w:r>
      <w:r>
        <w:rPr>
          <w:rFonts w:ascii="Calibri" w:hAnsi="宋体"/>
          <w:sz w:val="21"/>
          <w:szCs w:val="21"/>
        </w:rPr>
        <w:t>2</w:t>
      </w:r>
    </w:p>
    <w:p>
      <w:pPr>
        <w:pStyle w:val="39"/>
        <w:tabs>
          <w:tab w:val="right" w:leader="dot" w:pos="8306"/>
        </w:tabs>
        <w:ind w:left="420"/>
      </w:pPr>
      <w:r>
        <w:rPr>
          <w:rFonts w:ascii="Calibri" w:hAnsi="宋体"/>
          <w:sz w:val="21"/>
          <w:szCs w:val="21"/>
        </w:rPr>
        <w:t>1.2项目背景</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1.3参考资料</w:t>
      </w:r>
      <w:r>
        <w:rPr>
          <w:rFonts w:ascii="Calibri" w:hAnsi="宋体"/>
          <w:sz w:val="21"/>
          <w:szCs w:val="21"/>
        </w:rPr>
        <w:tab/>
      </w:r>
      <w:r>
        <w:rPr>
          <w:rFonts w:ascii="Calibri" w:hAnsi="宋体"/>
          <w:sz w:val="21"/>
          <w:szCs w:val="21"/>
        </w:rPr>
        <w:t>3</w:t>
      </w:r>
    </w:p>
    <w:p>
      <w:pPr>
        <w:pStyle w:val="38"/>
        <w:tabs>
          <w:tab w:val="right" w:leader="dot" w:pos="8306"/>
        </w:tabs>
      </w:pPr>
      <w:r>
        <w:rPr>
          <w:rFonts w:ascii="宋体" w:hAnsi="宋体"/>
          <w:b/>
          <w:sz w:val="28"/>
          <w:szCs w:val="28"/>
        </w:rPr>
        <w:t>2.任务概述</w:t>
      </w:r>
      <w:r>
        <w:rPr>
          <w:rFonts w:ascii="Calibri" w:hAnsi="宋体"/>
          <w:b/>
          <w:sz w:val="21"/>
          <w:szCs w:val="21"/>
        </w:rPr>
        <w:tab/>
      </w:r>
      <w:r>
        <w:rPr>
          <w:rFonts w:ascii="Calibri" w:hAnsi="宋体"/>
          <w:b/>
          <w:sz w:val="21"/>
          <w:szCs w:val="21"/>
        </w:rPr>
        <w:t>4</w:t>
      </w:r>
    </w:p>
    <w:p>
      <w:pPr>
        <w:pStyle w:val="39"/>
        <w:tabs>
          <w:tab w:val="right" w:leader="dot" w:pos="8306"/>
        </w:tabs>
        <w:ind w:left="420"/>
      </w:pPr>
      <w:r>
        <w:rPr>
          <w:rFonts w:ascii="Calibri" w:hAnsi="宋体"/>
          <w:sz w:val="21"/>
          <w:szCs w:val="21"/>
        </w:rPr>
        <w:t>2.1目标</w:t>
      </w:r>
      <w:r>
        <w:rPr>
          <w:rFonts w:ascii="Calibri" w:hAnsi="宋体"/>
          <w:sz w:val="21"/>
          <w:szCs w:val="21"/>
        </w:rPr>
        <w:tab/>
      </w:r>
      <w:r>
        <w:rPr>
          <w:rFonts w:ascii="Calibri" w:hAnsi="宋体"/>
          <w:sz w:val="21"/>
          <w:szCs w:val="21"/>
        </w:rPr>
        <w:t>5</w:t>
      </w:r>
    </w:p>
    <w:p>
      <w:pPr>
        <w:pStyle w:val="39"/>
        <w:tabs>
          <w:tab w:val="right" w:leader="dot" w:pos="8306"/>
        </w:tabs>
        <w:ind w:left="420"/>
      </w:pPr>
      <w:r>
        <w:rPr>
          <w:rFonts w:ascii="Calibri" w:hAnsi="宋体"/>
          <w:sz w:val="21"/>
          <w:szCs w:val="21"/>
        </w:rPr>
        <w:t>2.2假定和约束</w:t>
      </w:r>
      <w:r>
        <w:rPr>
          <w:rFonts w:ascii="Calibri" w:hAnsi="宋体"/>
          <w:sz w:val="21"/>
          <w:szCs w:val="21"/>
        </w:rPr>
        <w:tab/>
      </w:r>
      <w:r>
        <w:rPr>
          <w:rFonts w:ascii="Calibri" w:hAnsi="宋体"/>
          <w:sz w:val="21"/>
          <w:szCs w:val="21"/>
        </w:rPr>
        <w:t>6</w:t>
      </w:r>
      <w:bookmarkEnd w:id="0"/>
    </w:p>
    <w:p>
      <w:pPr>
        <w:pStyle w:val="38"/>
        <w:tabs>
          <w:tab w:val="right" w:leader="dot" w:pos="8306"/>
        </w:tabs>
        <w:outlineLvl w:val="0"/>
      </w:pPr>
      <w:r>
        <w:rPr>
          <w:rFonts w:ascii="宋体" w:hAnsi="宋体"/>
          <w:b/>
          <w:sz w:val="28"/>
          <w:szCs w:val="28"/>
        </w:rPr>
        <w:t>3.需求规定</w:t>
      </w:r>
      <w:r>
        <w:rPr>
          <w:rFonts w:ascii="Calibri" w:hAnsi="宋体"/>
          <w:b/>
          <w:sz w:val="21"/>
          <w:szCs w:val="21"/>
        </w:rPr>
        <w:tab/>
      </w:r>
      <w:r>
        <w:rPr>
          <w:rFonts w:ascii="Calibri" w:hAnsi="宋体"/>
          <w:b/>
          <w:sz w:val="21"/>
          <w:szCs w:val="21"/>
        </w:rPr>
        <w:t>1</w:t>
      </w:r>
    </w:p>
    <w:p>
      <w:pPr>
        <w:pStyle w:val="39"/>
        <w:tabs>
          <w:tab w:val="right" w:leader="dot" w:pos="8306"/>
        </w:tabs>
        <w:ind w:left="420"/>
      </w:pPr>
      <w:r>
        <w:rPr>
          <w:rFonts w:ascii="Calibri" w:hAnsi="宋体"/>
          <w:sz w:val="21"/>
          <w:szCs w:val="21"/>
        </w:rPr>
        <w:t>3.1对功能的规定</w:t>
      </w:r>
      <w:r>
        <w:rPr>
          <w:rFonts w:ascii="Calibri" w:hAnsi="宋体"/>
          <w:sz w:val="21"/>
          <w:szCs w:val="21"/>
        </w:rPr>
        <w:tab/>
      </w:r>
      <w:r>
        <w:rPr>
          <w:rFonts w:ascii="Calibri" w:hAnsi="宋体"/>
          <w:sz w:val="21"/>
          <w:szCs w:val="21"/>
        </w:rPr>
        <w:t>2</w:t>
      </w:r>
    </w:p>
    <w:p>
      <w:pPr>
        <w:pStyle w:val="39"/>
        <w:tabs>
          <w:tab w:val="right" w:leader="dot" w:pos="8306"/>
        </w:tabs>
        <w:ind w:left="420" w:firstLine="400"/>
      </w:pPr>
      <w:r>
        <w:rPr>
          <w:rFonts w:ascii="Calibri" w:hAnsi="宋体"/>
          <w:sz w:val="21"/>
          <w:szCs w:val="21"/>
        </w:rPr>
        <w:t>3.1.1系统功能</w:t>
      </w:r>
      <w:r>
        <w:rPr>
          <w:rFonts w:ascii="Calibri" w:hAnsi="宋体"/>
          <w:sz w:val="21"/>
          <w:szCs w:val="21"/>
        </w:rPr>
        <w:tab/>
      </w:r>
      <w:r>
        <w:rPr>
          <w:rFonts w:ascii="Calibri" w:hAnsi="宋体"/>
          <w:sz w:val="21"/>
          <w:szCs w:val="21"/>
        </w:rPr>
        <w:t>3</w:t>
      </w:r>
    </w:p>
    <w:p>
      <w:pPr>
        <w:pStyle w:val="39"/>
        <w:tabs>
          <w:tab w:val="right" w:leader="dot" w:pos="8306"/>
        </w:tabs>
        <w:ind w:left="420" w:firstLine="400"/>
        <w:outlineLvl w:val="0"/>
      </w:pPr>
      <w:r>
        <w:rPr>
          <w:rFonts w:ascii="Calibri" w:hAnsi="宋体"/>
          <w:sz w:val="21"/>
          <w:szCs w:val="21"/>
        </w:rPr>
        <w:t>3.1.1功能界面及用户界面框图</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3.2对性能的规定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3.3对输入输出的规定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3.4对数据管理的规定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3.5对故障处理的规定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3.6其他的规定</w:t>
      </w:r>
      <w:r>
        <w:rPr>
          <w:rFonts w:ascii="Calibri" w:hAnsi="宋体"/>
          <w:sz w:val="21"/>
          <w:szCs w:val="21"/>
        </w:rPr>
        <w:tab/>
      </w:r>
      <w:r>
        <w:rPr>
          <w:rFonts w:ascii="Calibri" w:hAnsi="宋体"/>
          <w:sz w:val="21"/>
          <w:szCs w:val="21"/>
        </w:rPr>
        <w:t>3</w:t>
      </w:r>
    </w:p>
    <w:p>
      <w:pPr>
        <w:pStyle w:val="39"/>
        <w:tabs>
          <w:tab w:val="right" w:leader="dot" w:pos="8306"/>
        </w:tabs>
        <w:ind w:left="420"/>
      </w:pPr>
    </w:p>
    <w:p>
      <w:pPr>
        <w:pStyle w:val="38"/>
        <w:tabs>
          <w:tab w:val="right" w:leader="dot" w:pos="8306"/>
        </w:tabs>
        <w:outlineLvl w:val="0"/>
      </w:pPr>
      <w:r>
        <w:rPr>
          <w:rFonts w:ascii="宋体" w:hAnsi="宋体"/>
          <w:b/>
          <w:sz w:val="28"/>
          <w:szCs w:val="28"/>
        </w:rPr>
        <w:t>4.运行环境规定</w:t>
      </w:r>
      <w:r>
        <w:rPr>
          <w:rFonts w:ascii="Calibri" w:hAnsi="宋体"/>
          <w:b/>
          <w:sz w:val="21"/>
          <w:szCs w:val="21"/>
        </w:rPr>
        <w:tab/>
      </w:r>
      <w:r>
        <w:rPr>
          <w:rFonts w:ascii="Calibri" w:hAnsi="宋体"/>
          <w:b/>
          <w:sz w:val="21"/>
          <w:szCs w:val="21"/>
        </w:rPr>
        <w:t>4</w:t>
      </w:r>
    </w:p>
    <w:p>
      <w:pPr>
        <w:pStyle w:val="39"/>
        <w:tabs>
          <w:tab w:val="right" w:leader="dot" w:pos="8306"/>
        </w:tabs>
        <w:ind w:left="420"/>
      </w:pPr>
      <w:r>
        <w:rPr>
          <w:rFonts w:ascii="Calibri" w:hAnsi="宋体"/>
          <w:sz w:val="21"/>
          <w:szCs w:val="21"/>
        </w:rPr>
        <w:t>4.1设备</w:t>
      </w:r>
      <w:r>
        <w:rPr>
          <w:rFonts w:ascii="Calibri" w:hAnsi="宋体"/>
          <w:sz w:val="21"/>
          <w:szCs w:val="21"/>
        </w:rPr>
        <w:tab/>
      </w:r>
      <w:r>
        <w:rPr>
          <w:rFonts w:ascii="Calibri" w:hAnsi="宋体"/>
          <w:sz w:val="21"/>
          <w:szCs w:val="21"/>
        </w:rPr>
        <w:t>5</w:t>
      </w:r>
    </w:p>
    <w:p>
      <w:pPr>
        <w:pStyle w:val="39"/>
        <w:tabs>
          <w:tab w:val="right" w:leader="dot" w:pos="8306"/>
        </w:tabs>
        <w:ind w:left="420"/>
        <w:outlineLvl w:val="0"/>
      </w:pPr>
      <w:r>
        <w:rPr>
          <w:rFonts w:ascii="Calibri" w:hAnsi="宋体"/>
          <w:sz w:val="21"/>
          <w:szCs w:val="21"/>
        </w:rPr>
        <w:t>4.2支持软件及接口</w:t>
      </w:r>
      <w:r>
        <w:rPr>
          <w:rFonts w:ascii="Calibri" w:hAnsi="宋体"/>
          <w:sz w:val="21"/>
          <w:szCs w:val="21"/>
        </w:rPr>
        <w:tab/>
      </w:r>
      <w:r>
        <w:rPr>
          <w:rFonts w:ascii="Calibri" w:hAnsi="宋体"/>
          <w:sz w:val="21"/>
          <w:szCs w:val="21"/>
        </w:rPr>
        <w:t>6</w:t>
      </w:r>
    </w:p>
    <w:p>
      <w:pPr>
        <w:tabs>
          <w:tab w:val="right" w:leader="dot" w:pos="8306"/>
        </w:tabs>
        <w:ind w:left="420"/>
        <w:jc w:val="left"/>
        <w:outlineLvl w:val="0"/>
        <w:rPr>
          <w:rFonts w:ascii="宋体" w:hAnsi="宋体"/>
          <w:b/>
          <w:sz w:val="28"/>
          <w:szCs w:val="28"/>
        </w:rPr>
        <w:sectPr>
          <w:footerReference r:id="rId4" w:type="default"/>
          <w:pgSz w:w="11906" w:h="16838"/>
          <w:pgMar w:top="1440" w:right="1800" w:bottom="1440" w:left="1800" w:header="851" w:footer="992" w:gutter="0"/>
          <w:cols w:space="720" w:num="1"/>
          <w:docGrid w:type="lines" w:linePitch="312" w:charSpace="0"/>
        </w:sectPr>
      </w:pPr>
    </w:p>
    <w:p>
      <w:pPr>
        <w:spacing w:line="400" w:lineRule="exact"/>
        <w:jc w:val="left"/>
        <w:outlineLvl w:val="0"/>
        <w:rPr>
          <w:rFonts w:ascii="宋体" w:hAnsi="宋体"/>
          <w:b/>
          <w:sz w:val="28"/>
          <w:szCs w:val="28"/>
        </w:rPr>
      </w:pPr>
      <w:r>
        <w:rPr>
          <w:rFonts w:ascii="宋体" w:hAnsi="宋体"/>
          <w:b/>
          <w:sz w:val="28"/>
          <w:szCs w:val="28"/>
        </w:rPr>
        <w:t>一、引言</w:t>
      </w:r>
    </w:p>
    <w:p>
      <w:pPr>
        <w:spacing w:line="400" w:lineRule="exact"/>
        <w:ind w:firstLine="420"/>
        <w:jc w:val="left"/>
        <w:rPr>
          <w:rFonts w:ascii="宋体" w:hAnsi="宋体"/>
        </w:rPr>
      </w:pPr>
      <w:r>
        <w:rPr>
          <w:rFonts w:ascii="宋体" w:hAnsi="宋体"/>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pPr>
        <w:spacing w:line="400" w:lineRule="exact"/>
        <w:ind w:firstLine="420"/>
        <w:jc w:val="left"/>
        <w:rPr>
          <w:rFonts w:ascii="宋体" w:hAnsi="宋体"/>
        </w:rPr>
      </w:pPr>
    </w:p>
    <w:p>
      <w:pPr>
        <w:spacing w:line="400" w:lineRule="exact"/>
        <w:jc w:val="left"/>
        <w:outlineLvl w:val="1"/>
        <w:rPr>
          <w:rFonts w:ascii="宋体" w:hAnsi="宋体"/>
        </w:rPr>
      </w:pPr>
      <w:r>
        <w:rPr>
          <w:rFonts w:ascii="宋体" w:hAnsi="宋体"/>
          <w:b/>
          <w:sz w:val="24"/>
          <w:szCs w:val="24"/>
        </w:rPr>
        <w:t>1.1 目的</w:t>
      </w:r>
    </w:p>
    <w:p>
      <w:pPr>
        <w:spacing w:line="400" w:lineRule="exact"/>
        <w:ind w:firstLine="420"/>
        <w:jc w:val="left"/>
        <w:rPr>
          <w:rFonts w:ascii="宋体" w:hAnsi="宋体"/>
        </w:rPr>
      </w:pPr>
      <w:r>
        <w:rPr>
          <w:rFonts w:ascii="宋体" w:hAnsi="宋体"/>
        </w:rPr>
        <w:t>互联网正在快速的融入我们的生活，同时影响和改变着我们的生活。网络提供给我们的不仅仅是一个获取信息的渠道，还是一个能够相互交流的空间。校园论坛正是一种可以供给人们相互交流的网络空间。它不受时间和空间的限制、约束，论坛的用户可以发表自己的言论、观点，让大家一起探讨同一个都感兴趣的话题。</w:t>
      </w:r>
    </w:p>
    <w:p>
      <w:pPr>
        <w:spacing w:line="400" w:lineRule="exact"/>
        <w:ind w:firstLine="420"/>
        <w:jc w:val="left"/>
        <w:rPr>
          <w:rFonts w:ascii="宋体" w:hAnsi="宋体"/>
        </w:rPr>
      </w:pPr>
      <w:r>
        <w:rPr>
          <w:rFonts w:ascii="宋体" w:hAnsi="宋体"/>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便，用户通过发帖和回帖的方式进行交流，并结合管理员在线对论坛的信息进行实时的管理，使其成为最为稳定的校园交流平台。可以提供学习、生活等论坛的公告发布、论坛管理、论坛设置等功能。</w:t>
      </w:r>
    </w:p>
    <w:p>
      <w:pPr>
        <w:spacing w:line="400" w:lineRule="exact"/>
        <w:ind w:firstLine="420"/>
        <w:jc w:val="left"/>
        <w:rPr>
          <w:rFonts w:ascii="宋体" w:hAnsi="宋体"/>
        </w:rPr>
      </w:pPr>
    </w:p>
    <w:p>
      <w:pPr>
        <w:spacing w:line="400" w:lineRule="exact"/>
        <w:jc w:val="left"/>
        <w:outlineLvl w:val="1"/>
        <w:rPr>
          <w:rFonts w:ascii="宋体" w:hAnsi="宋体"/>
          <w:b/>
          <w:sz w:val="24"/>
          <w:szCs w:val="24"/>
        </w:rPr>
      </w:pPr>
      <w:r>
        <w:rPr>
          <w:rFonts w:ascii="宋体" w:hAnsi="宋体"/>
          <w:b/>
          <w:sz w:val="24"/>
          <w:szCs w:val="24"/>
        </w:rPr>
        <w:t>1.2 项目背景</w:t>
      </w:r>
    </w:p>
    <w:p>
      <w:pPr>
        <w:spacing w:line="400" w:lineRule="exact"/>
        <w:ind w:firstLine="420"/>
        <w:jc w:val="left"/>
        <w:rPr>
          <w:rFonts w:ascii="宋体" w:hAnsi="宋体"/>
        </w:rPr>
      </w:pPr>
      <w:r>
        <w:rPr>
          <w:rFonts w:ascii="宋体" w:hAnsi="宋体"/>
        </w:rPr>
        <w:t>在21世纪的今天，随着互联网技术的迅猛发展，网络给人们带来了很多的便利，人们借助网络进行相互的交流。校园论坛平台是基于网页的，不需要专业的客户端，用户通过发帖和回帖的方式在论坛中进行学习、生活等各方面的交流，并结合管理员在线对论坛的信息进行实时的管理，使其成为最为稳定的校园交流平台。可以提供学习、生活等论坛的公告发布、论坛管理、论坛设置等功能。</w:t>
      </w:r>
    </w:p>
    <w:p>
      <w:pPr>
        <w:spacing w:line="400" w:lineRule="exact"/>
        <w:ind w:firstLine="420"/>
        <w:jc w:val="left"/>
        <w:rPr>
          <w:rFonts w:ascii="宋体" w:hAnsi="宋体"/>
        </w:rPr>
      </w:pPr>
      <w:r>
        <w:rPr>
          <w:rFonts w:ascii="宋体" w:hAnsi="宋体"/>
        </w:rPr>
        <w:t>校园论坛像日常生活的黑板报一样，电子公告不同的主题，把主题分成很多的公告栏，公告栏是依据大多数论坛用户的要求和喜好，用户可以阅读他人关于该主题的最新看法，也可以将自己的看法贴在公告栏上。同样地，别人对你的观点的回应也是很快的。如果需要独下的交流，也可以将想说的话直接发到某个人的电子信箱中,如果想与正在使用的某个人聊天，可以启动聊天程序加人闲谈者的行列。虽然谈话的双方素不相识，却可以亲近地交谈。在论坛里，人们之间的交流打破了空间、时间的限制。</w:t>
      </w:r>
    </w:p>
    <w:p>
      <w:pPr>
        <w:spacing w:line="400" w:lineRule="exact"/>
        <w:ind w:firstLine="420"/>
        <w:jc w:val="left"/>
        <w:rPr>
          <w:rFonts w:ascii="宋体" w:hAnsi="宋体"/>
        </w:rPr>
        <w:sectPr>
          <w:footerReference r:id="rId5" w:type="default"/>
          <w:pgSz w:w="11906" w:h="16838"/>
          <w:pgMar w:top="1440" w:right="1800" w:bottom="1440" w:left="1800" w:header="851" w:footer="992" w:gutter="0"/>
          <w:pgNumType w:start="1"/>
          <w:cols w:space="720" w:num="1"/>
          <w:docGrid w:type="lines" w:linePitch="312" w:charSpace="0"/>
        </w:sectPr>
      </w:pPr>
    </w:p>
    <w:p>
      <w:pPr>
        <w:spacing w:line="400" w:lineRule="exact"/>
        <w:jc w:val="left"/>
        <w:outlineLvl w:val="1"/>
        <w:rPr>
          <w:rFonts w:ascii="宋体" w:hAnsi="宋体"/>
          <w:b/>
          <w:sz w:val="24"/>
          <w:szCs w:val="24"/>
        </w:rPr>
      </w:pPr>
      <w:r>
        <w:rPr>
          <w:rFonts w:ascii="宋体" w:hAnsi="宋体"/>
          <w:b/>
          <w:sz w:val="24"/>
          <w:szCs w:val="24"/>
        </w:rPr>
        <w:t>1.3 参考资料</w:t>
      </w:r>
    </w:p>
    <w:p>
      <w:pPr>
        <w:spacing w:line="400" w:lineRule="exact"/>
        <w:jc w:val="left"/>
        <w:rPr>
          <w:rFonts w:ascii="宋体" w:hAnsi="宋体"/>
        </w:rPr>
      </w:pPr>
      <w:r>
        <w:rPr>
          <w:rFonts w:ascii="宋体" w:hAnsi="宋体"/>
        </w:rPr>
        <w:t>《软件项目管理案例教程》 第4版 机械工业出版社</w:t>
      </w:r>
    </w:p>
    <w:p>
      <w:pPr>
        <w:spacing w:line="400" w:lineRule="exact"/>
        <w:jc w:val="left"/>
        <w:rPr>
          <w:rFonts w:ascii="宋体" w:hAnsi="宋体"/>
        </w:rPr>
      </w:pPr>
    </w:p>
    <w:p>
      <w:pPr>
        <w:numPr>
          <w:ilvl w:val="0"/>
          <w:numId w:val="1"/>
        </w:numPr>
        <w:spacing w:line="400" w:lineRule="exact"/>
        <w:jc w:val="left"/>
        <w:outlineLvl w:val="0"/>
        <w:rPr>
          <w:rFonts w:ascii="宋体" w:hAnsi="宋体"/>
          <w:b/>
          <w:sz w:val="28"/>
          <w:szCs w:val="28"/>
        </w:rPr>
      </w:pPr>
      <w:r>
        <w:rPr>
          <w:rFonts w:ascii="宋体" w:hAnsi="宋体"/>
          <w:b/>
          <w:sz w:val="28"/>
          <w:szCs w:val="28"/>
        </w:rPr>
        <w:t>任务概述</w:t>
      </w:r>
    </w:p>
    <w:p>
      <w:pPr>
        <w:spacing w:line="400" w:lineRule="exact"/>
        <w:jc w:val="left"/>
        <w:rPr>
          <w:rFonts w:ascii="宋体" w:hAnsi="宋体"/>
          <w:b/>
          <w:sz w:val="28"/>
          <w:szCs w:val="28"/>
        </w:rPr>
      </w:pPr>
    </w:p>
    <w:p>
      <w:pPr>
        <w:spacing w:line="400" w:lineRule="exact"/>
        <w:jc w:val="left"/>
        <w:outlineLvl w:val="1"/>
        <w:rPr>
          <w:rFonts w:ascii="宋体" w:hAnsi="宋体"/>
          <w:b/>
          <w:sz w:val="24"/>
          <w:szCs w:val="24"/>
        </w:rPr>
      </w:pPr>
      <w:r>
        <w:rPr>
          <w:rFonts w:ascii="宋体" w:hAnsi="宋体"/>
          <w:b/>
          <w:sz w:val="24"/>
          <w:szCs w:val="24"/>
        </w:rPr>
        <w:t>2.1目标</w:t>
      </w:r>
    </w:p>
    <w:p>
      <w:pPr>
        <w:spacing w:line="400" w:lineRule="exact"/>
        <w:ind w:firstLine="420"/>
        <w:jc w:val="left"/>
        <w:rPr>
          <w:rFonts w:ascii="宋体" w:hAnsi="宋体"/>
        </w:rPr>
      </w:pPr>
      <w:r>
        <w:rPr>
          <w:rFonts w:ascii="宋体" w:hAnsi="宋体"/>
        </w:rPr>
        <w:t>校园论坛系统是指应用电子计算机和网络通信设备，为本校学生提供-一个相互交流、 帮助的平台,用以更好的增强本校学生的团结互助精神。整个系统分为个人中心、论坛后台管理系统。</w:t>
      </w:r>
    </w:p>
    <w:p>
      <w:pPr>
        <w:spacing w:line="400" w:lineRule="exact"/>
        <w:jc w:val="left"/>
        <w:rPr>
          <w:rFonts w:ascii="宋体" w:hAnsi="宋体"/>
        </w:rPr>
      </w:pPr>
      <w:r>
        <w:rPr>
          <w:rFonts w:ascii="宋体" w:hAnsi="宋体"/>
        </w:rPr>
        <w:t>将实现以下功能：</w:t>
      </w:r>
    </w:p>
    <w:p>
      <w:pPr>
        <w:spacing w:line="400" w:lineRule="exact"/>
        <w:jc w:val="left"/>
        <w:rPr>
          <w:rFonts w:ascii="宋体" w:hAnsi="宋体"/>
          <w:b/>
        </w:rPr>
      </w:pPr>
      <w:r>
        <w:rPr>
          <w:rFonts w:ascii="宋体" w:hAnsi="宋体"/>
          <w:b/>
        </w:rPr>
        <w:t>A.用户</w:t>
      </w:r>
    </w:p>
    <w:p>
      <w:pPr>
        <w:numPr>
          <w:ilvl w:val="0"/>
          <w:numId w:val="2"/>
        </w:numPr>
        <w:spacing w:line="400" w:lineRule="exact"/>
        <w:ind w:firstLine="420"/>
        <w:jc w:val="left"/>
        <w:rPr>
          <w:rFonts w:ascii="宋体" w:hAnsi="宋体"/>
        </w:rPr>
      </w:pPr>
      <w:r>
        <w:rPr>
          <w:rFonts w:ascii="宋体" w:hAnsi="宋体"/>
        </w:rPr>
        <w:t>登录、注册（学号及密码登录后进入校园论坛界面）</w:t>
      </w:r>
    </w:p>
    <w:p>
      <w:pPr>
        <w:numPr>
          <w:ilvl w:val="0"/>
          <w:numId w:val="2"/>
        </w:numPr>
        <w:spacing w:line="400" w:lineRule="exact"/>
        <w:ind w:firstLine="420"/>
        <w:jc w:val="left"/>
        <w:rPr>
          <w:rFonts w:ascii="宋体" w:hAnsi="宋体"/>
        </w:rPr>
      </w:pPr>
      <w:r>
        <w:rPr>
          <w:rFonts w:ascii="宋体" w:hAnsi="宋体"/>
        </w:rPr>
        <w:t>帖子管理（发表新的话题或主题、对自己感兴趣的帖子进行评论、点赞等）</w:t>
      </w:r>
    </w:p>
    <w:p>
      <w:pPr>
        <w:numPr>
          <w:ilvl w:val="0"/>
          <w:numId w:val="2"/>
        </w:numPr>
        <w:spacing w:line="400" w:lineRule="exact"/>
        <w:ind w:firstLine="420"/>
        <w:jc w:val="left"/>
        <w:rPr>
          <w:rFonts w:ascii="宋体" w:hAnsi="宋体"/>
        </w:rPr>
      </w:pPr>
      <w:r>
        <w:rPr>
          <w:rFonts w:ascii="宋体" w:hAnsi="宋体"/>
        </w:rPr>
        <w:t>搜索（用户可通过对关键字或主题分类进行查询信息）</w:t>
      </w:r>
    </w:p>
    <w:p>
      <w:pPr>
        <w:numPr>
          <w:ilvl w:val="0"/>
          <w:numId w:val="2"/>
        </w:numPr>
        <w:spacing w:line="400" w:lineRule="exact"/>
        <w:ind w:firstLine="420"/>
        <w:jc w:val="left"/>
        <w:rPr>
          <w:rFonts w:ascii="宋体" w:hAnsi="宋体"/>
        </w:rPr>
      </w:pPr>
      <w:r>
        <w:rPr>
          <w:rFonts w:ascii="宋体" w:hAnsi="宋体"/>
        </w:rPr>
        <w:t>交友（用户可以与自己有同样兴趣的同学进行私聊、关注，也可以把自己不感兴趣</w:t>
      </w:r>
      <w:r>
        <w:rPr>
          <w:rFonts w:ascii="宋体" w:hAnsi="宋体"/>
        </w:rPr>
        <w:tab/>
      </w:r>
      <w:r>
        <w:rPr>
          <w:rFonts w:ascii="宋体" w:hAnsi="宋体"/>
        </w:rPr>
        <w:tab/>
      </w:r>
      <w:r>
        <w:rPr>
          <w:rFonts w:ascii="宋体" w:hAnsi="宋体"/>
        </w:rPr>
        <w:t>的拉入黑名单）</w:t>
      </w:r>
    </w:p>
    <w:p>
      <w:pPr>
        <w:numPr>
          <w:ilvl w:val="0"/>
          <w:numId w:val="2"/>
        </w:numPr>
        <w:spacing w:line="400" w:lineRule="exact"/>
        <w:ind w:firstLine="420"/>
        <w:jc w:val="left"/>
        <w:rPr>
          <w:rFonts w:ascii="宋体" w:hAnsi="宋体"/>
        </w:rPr>
      </w:pPr>
      <w:r>
        <w:rPr>
          <w:rFonts w:ascii="宋体" w:hAnsi="宋体"/>
        </w:rPr>
        <w:t>个人中心管理（用户可以对自己发表的帖子进行删除、修改及查询）</w:t>
      </w:r>
    </w:p>
    <w:p>
      <w:pPr>
        <w:numPr>
          <w:ilvl w:val="0"/>
          <w:numId w:val="3"/>
        </w:numPr>
        <w:spacing w:line="400" w:lineRule="exact"/>
        <w:ind w:left="-1"/>
        <w:jc w:val="left"/>
        <w:rPr>
          <w:rFonts w:ascii="宋体" w:hAnsi="宋体"/>
          <w:b/>
        </w:rPr>
      </w:pPr>
      <w:r>
        <w:rPr>
          <w:rFonts w:ascii="宋体" w:hAnsi="宋体"/>
          <w:b/>
        </w:rPr>
        <w:t>管理员</w:t>
      </w:r>
    </w:p>
    <w:p>
      <w:pPr>
        <w:numPr>
          <w:ilvl w:val="0"/>
          <w:numId w:val="4"/>
        </w:numPr>
        <w:spacing w:line="400" w:lineRule="exact"/>
        <w:jc w:val="left"/>
        <w:rPr>
          <w:rFonts w:ascii="宋体" w:hAnsi="宋体"/>
        </w:rPr>
      </w:pPr>
      <w:r>
        <w:rPr>
          <w:rFonts w:ascii="宋体" w:hAnsi="宋体"/>
        </w:rPr>
        <w:t>用户管理</w:t>
      </w:r>
    </w:p>
    <w:p>
      <w:pPr>
        <w:numPr>
          <w:ilvl w:val="0"/>
          <w:numId w:val="4"/>
        </w:numPr>
        <w:spacing w:line="400" w:lineRule="exact"/>
        <w:jc w:val="left"/>
        <w:rPr>
          <w:rFonts w:ascii="宋体" w:hAnsi="宋体"/>
        </w:rPr>
      </w:pPr>
      <w:r>
        <w:rPr>
          <w:rFonts w:ascii="宋体" w:hAnsi="宋体"/>
        </w:rPr>
        <w:t>论坛管理</w:t>
      </w:r>
    </w:p>
    <w:p>
      <w:pPr>
        <w:spacing w:line="400" w:lineRule="exact"/>
        <w:jc w:val="left"/>
        <w:outlineLvl w:val="1"/>
        <w:rPr>
          <w:rFonts w:ascii="宋体" w:hAnsi="宋体"/>
          <w:b/>
          <w:sz w:val="24"/>
          <w:szCs w:val="24"/>
        </w:rPr>
      </w:pPr>
      <w:r>
        <w:rPr>
          <w:rFonts w:ascii="宋体" w:hAnsi="宋体"/>
          <w:b/>
          <w:sz w:val="24"/>
          <w:szCs w:val="24"/>
        </w:rPr>
        <w:t>2.2假定与约束</w:t>
      </w:r>
    </w:p>
    <w:p>
      <w:pPr>
        <w:spacing w:line="400" w:lineRule="exact"/>
        <w:ind w:firstLine="420"/>
        <w:jc w:val="left"/>
        <w:rPr>
          <w:rFonts w:ascii="宋体" w:hAnsi="宋体"/>
        </w:rPr>
      </w:pPr>
      <w:r>
        <w:rPr>
          <w:rFonts w:ascii="宋体" w:hAnsi="宋体"/>
        </w:rPr>
        <w:t>对信息的保护手段仅限于设置用户级别，以及提供数据文件的备份，比较简单，不能防止恶意的破坏，安全性能有待进一步完善。</w:t>
      </w:r>
    </w:p>
    <w:p>
      <w:pPr>
        <w:spacing w:line="400" w:lineRule="exact"/>
        <w:jc w:val="left"/>
        <w:rPr>
          <w:rFonts w:ascii="宋体" w:hAnsi="宋体"/>
        </w:rPr>
      </w:pPr>
    </w:p>
    <w:p>
      <w:pPr>
        <w:numPr>
          <w:ilvl w:val="0"/>
          <w:numId w:val="1"/>
        </w:numPr>
        <w:spacing w:line="400" w:lineRule="exact"/>
        <w:jc w:val="left"/>
        <w:outlineLvl w:val="0"/>
        <w:rPr>
          <w:rFonts w:ascii="宋体" w:hAnsi="宋体"/>
          <w:b/>
          <w:sz w:val="24"/>
          <w:szCs w:val="24"/>
        </w:rPr>
      </w:pPr>
      <w:r>
        <w:rPr>
          <w:rFonts w:ascii="宋体" w:hAnsi="宋体"/>
          <w:b/>
          <w:sz w:val="28"/>
          <w:szCs w:val="28"/>
        </w:rPr>
        <w:t>需求规定</w:t>
      </w:r>
    </w:p>
    <w:p>
      <w:pPr>
        <w:spacing w:line="400" w:lineRule="exact"/>
        <w:jc w:val="left"/>
        <w:rPr>
          <w:rFonts w:ascii="宋体" w:hAnsi="宋体"/>
          <w:b/>
          <w:sz w:val="24"/>
          <w:szCs w:val="24"/>
        </w:rPr>
      </w:pPr>
    </w:p>
    <w:p>
      <w:pPr>
        <w:spacing w:line="400" w:lineRule="exact"/>
        <w:jc w:val="left"/>
        <w:outlineLvl w:val="1"/>
        <w:rPr>
          <w:rFonts w:ascii="宋体" w:hAnsi="宋体"/>
          <w:b/>
          <w:sz w:val="24"/>
          <w:szCs w:val="24"/>
        </w:rPr>
      </w:pPr>
      <w:r>
        <w:rPr>
          <w:rFonts w:ascii="宋体" w:hAnsi="宋体"/>
          <w:b/>
          <w:sz w:val="24"/>
          <w:szCs w:val="24"/>
        </w:rPr>
        <w:t>3.1对功能的规定</w:t>
      </w:r>
    </w:p>
    <w:p>
      <w:pPr>
        <w:spacing w:line="400" w:lineRule="exact"/>
        <w:jc w:val="left"/>
        <w:rPr>
          <w:rFonts w:ascii="宋体" w:hAnsi="宋体"/>
        </w:rPr>
      </w:pPr>
      <w:r>
        <w:rPr>
          <w:rFonts w:ascii="宋体" w:hAnsi="宋体"/>
        </w:rPr>
        <w:t>校园论坛平台可以提供校园论坛的公告发布、发帖、回帖、搜索、论坛设置、论坛管理、获取新信息、资料查看等功能。该校园论坛主要有：用户管理系统、论坛页面管理系统、管理操作系统等。</w:t>
      </w:r>
    </w:p>
    <w:p>
      <w:pPr>
        <w:spacing w:line="400" w:lineRule="exact"/>
        <w:jc w:val="left"/>
        <w:rPr>
          <w:rFonts w:ascii="宋体" w:hAnsi="宋体"/>
        </w:rPr>
      </w:pPr>
    </w:p>
    <w:p>
      <w:pPr>
        <w:spacing w:line="400" w:lineRule="exact"/>
        <w:jc w:val="left"/>
        <w:outlineLvl w:val="2"/>
        <w:rPr>
          <w:rFonts w:ascii="宋体" w:hAnsi="宋体"/>
          <w:b/>
        </w:rPr>
      </w:pPr>
      <w:r>
        <w:rPr>
          <w:rFonts w:ascii="宋体" w:hAnsi="宋体"/>
          <w:b/>
        </w:rPr>
        <w:t>3.1.1系统功能</w:t>
      </w:r>
    </w:p>
    <w:p>
      <w:pPr>
        <w:spacing w:line="400" w:lineRule="exact"/>
        <w:ind w:firstLine="420"/>
        <w:jc w:val="left"/>
        <w:rPr>
          <w:rFonts w:ascii="宋体" w:hAnsi="宋体"/>
        </w:rPr>
      </w:pPr>
      <w:r>
        <w:rPr>
          <w:rFonts w:ascii="宋体" w:hAnsi="宋体"/>
        </w:rPr>
        <w:t>论坛一般存在用户和管理员，管理员对用户的各类活动、信息进行管理后台操作，用户在前台进行发帖、评论等各种活动的功能的实现。</w:t>
      </w:r>
    </w:p>
    <w:p>
      <w:pPr>
        <w:spacing w:line="400" w:lineRule="exact"/>
        <w:jc w:val="left"/>
        <w:outlineLvl w:val="2"/>
        <w:rPr>
          <w:rFonts w:ascii="宋体" w:hAnsi="宋体"/>
          <w:b/>
        </w:rPr>
      </w:pPr>
      <w:r>
        <w:rPr>
          <w:rFonts w:ascii="宋体" w:hAnsi="宋体"/>
          <w:b/>
        </w:rPr>
        <w:t xml:space="preserve">3.1.2   </w:t>
      </w:r>
    </w:p>
    <w:p>
      <w:pPr>
        <w:spacing w:line="400" w:lineRule="exact"/>
        <w:jc w:val="left"/>
        <w:outlineLvl w:val="2"/>
        <w:rPr>
          <w:rFonts w:ascii="宋体" w:hAnsi="宋体"/>
          <w:b/>
        </w:rPr>
      </w:pPr>
      <w:r>
        <w:rPr>
          <w:rFonts w:ascii="宋体" w:hAnsi="宋体"/>
          <w:b/>
        </w:rPr>
        <w:t xml:space="preserve">A.用户功能界面框图   </w:t>
      </w:r>
    </w:p>
    <w:p>
      <w:pPr>
        <w:spacing w:line="400" w:lineRule="exact"/>
        <w:jc w:val="left"/>
        <w:outlineLvl w:val="2"/>
        <w:rPr>
          <w:rFonts w:ascii="宋体" w:hAnsi="宋体"/>
        </w:rPr>
      </w:pPr>
      <w:r>
        <w:rPr>
          <w:rFonts w:ascii="宋体" w:hAnsi="宋体"/>
        </w:rPr>
        <w:t>3.1.2.1.登录、注册</w:t>
      </w:r>
    </w:p>
    <w:p>
      <w:pPr>
        <w:spacing w:line="400" w:lineRule="exact"/>
        <w:ind w:firstLine="420"/>
        <w:jc w:val="left"/>
        <w:outlineLvl w:val="2"/>
        <w:rPr>
          <w:rFonts w:ascii="宋体" w:hAnsi="宋体"/>
        </w:rPr>
      </w:pPr>
      <w:r>
        <w:rPr>
          <w:rFonts w:ascii="宋体" w:hAnsi="宋体"/>
        </w:rPr>
        <w:t>用例图：</w:t>
      </w:r>
      <w:bookmarkStart w:id="1" w:name="_GoBack"/>
      <w:bookmarkEnd w:id="1"/>
    </w:p>
    <w:p>
      <w:pPr>
        <w:spacing w:after="160" w:line="400" w:lineRule="exact"/>
        <w:jc w:val="left"/>
        <w:outlineLvl w:val="2"/>
        <w:rPr>
          <w:rFonts w:ascii="宋体" w:hAnsi="宋体"/>
        </w:rPr>
      </w:pPr>
      <w:r>
        <w:rPr>
          <w:rFonts w:ascii="宋体" w:hAnsi="宋体"/>
        </w:rPr>
        <w:t>3.1.2.2.管理帖子的功能实现</w:t>
      </w:r>
    </w:p>
    <w:p>
      <w:pPr>
        <w:spacing w:after="160" w:line="400" w:lineRule="exact"/>
        <w:jc w:val="left"/>
        <w:outlineLvl w:val="2"/>
        <w:rPr>
          <w:rFonts w:ascii="宋体" w:hAnsi="宋体"/>
        </w:rPr>
      </w:pPr>
      <w:r>
        <w:rPr>
          <w:rFonts w:ascii="宋体" w:hAnsi="宋体"/>
          <w:b/>
        </w:rPr>
        <w:tab/>
      </w:r>
      <w:r>
        <w:rPr>
          <w:rFonts w:hAnsi="宋体"/>
        </w:rPr>
        <w:t>功能描述：</w:t>
      </w:r>
      <w:r>
        <w:rPr>
          <w:rFonts w:ascii="宋体" w:hAnsi="宋体"/>
        </w:rPr>
        <w:t>帖子管理所要实现的主要功能是用户可以发表新的话题即发布帖子、也可以删除发过的帖子，以及对自己感兴趣的帖子进行评论、点赞，转发等等一系列的操作。</w:t>
      </w:r>
    </w:p>
    <w:p>
      <w:pPr>
        <w:spacing w:after="160" w:line="400" w:lineRule="exact"/>
        <w:jc w:val="left"/>
        <w:outlineLvl w:val="2"/>
        <w:rPr>
          <w:rFonts w:ascii="宋体" w:hAnsi="宋体"/>
        </w:rPr>
      </w:pPr>
      <w:r>
        <w:rPr>
          <w:rFonts w:ascii="宋体" w:hAnsi="宋体"/>
        </w:rPr>
        <w:tab/>
      </w:r>
      <w:r>
        <w:rPr>
          <w:rFonts w:ascii="宋体" w:hAnsi="宋体"/>
        </w:rPr>
        <w:t>用例图：</w:t>
      </w:r>
    </w:p>
    <w:p>
      <w:pPr>
        <w:spacing w:after="160" w:line="400" w:lineRule="exact"/>
        <w:jc w:val="left"/>
        <w:outlineLvl w:val="2"/>
        <w:rPr>
          <w:rFonts w:ascii="宋体" w:hAnsi="宋体"/>
        </w:rPr>
      </w:pPr>
      <w:r>
        <w:rPr>
          <w:sz w:val="20"/>
        </w:rPr>
        <w:drawing>
          <wp:anchor distT="0" distB="0" distL="0" distR="0" simplePos="0" relativeHeight="251654144" behindDoc="0" locked="0" layoutInCell="1" allowOverlap="1">
            <wp:simplePos x="0" y="0"/>
            <wp:positionH relativeFrom="column">
              <wp:posOffset>685165</wp:posOffset>
            </wp:positionH>
            <wp:positionV relativeFrom="page">
              <wp:posOffset>3378200</wp:posOffset>
            </wp:positionV>
            <wp:extent cx="3159760" cy="2843530"/>
            <wp:effectExtent l="0" t="0" r="0" b="0"/>
            <wp:wrapTopAndBottom/>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160395" cy="2844165"/>
                    </a:xfrm>
                    <a:prstGeom prst="rect">
                      <a:avLst/>
                    </a:prstGeom>
                    <a:ln cap="flat"/>
                  </pic:spPr>
                </pic:pic>
              </a:graphicData>
            </a:graphic>
          </wp:anchor>
        </w:drawing>
      </w:r>
    </w:p>
    <w:p>
      <w:pPr>
        <w:spacing w:line="400" w:lineRule="exact"/>
        <w:jc w:val="left"/>
        <w:outlineLvl w:val="2"/>
        <w:rPr>
          <w:rFonts w:ascii="宋体" w:hAnsi="宋体"/>
        </w:rPr>
      </w:pPr>
      <w:r>
        <w:rPr>
          <w:rFonts w:ascii="宋体" w:hAnsi="宋体"/>
        </w:rPr>
        <w:t>3.1.2.3.搜索</w:t>
      </w:r>
    </w:p>
    <w:p>
      <w:pPr>
        <w:ind w:firstLine="420" w:firstLineChars="200"/>
        <w:rPr>
          <w:rFonts w:hint="eastAsia"/>
        </w:rPr>
      </w:pPr>
      <w:r>
        <w:rPr>
          <w:rFonts w:hint="eastAsia"/>
        </w:rPr>
        <w:t>功能描述：用户可通过关键字进行对标题名或者作者，即发帖人用户名的查询，获取所需信息。</w:t>
      </w:r>
    </w:p>
    <w:p>
      <w:pPr>
        <w:spacing w:line="400" w:lineRule="exact"/>
        <w:ind w:firstLine="420"/>
        <w:jc w:val="left"/>
        <w:outlineLvl w:val="2"/>
        <w:rPr>
          <w:rFonts w:hint="eastAsia" w:ascii="宋体" w:hAnsi="宋体"/>
        </w:rPr>
      </w:pPr>
      <w:r>
        <w:drawing>
          <wp:anchor distT="0" distB="0" distL="114300" distR="114300" simplePos="0" relativeHeight="251660288" behindDoc="0" locked="0" layoutInCell="1" allowOverlap="1">
            <wp:simplePos x="0" y="0"/>
            <wp:positionH relativeFrom="column">
              <wp:posOffset>1123950</wp:posOffset>
            </wp:positionH>
            <wp:positionV relativeFrom="paragraph">
              <wp:posOffset>268605</wp:posOffset>
            </wp:positionV>
            <wp:extent cx="2667000" cy="156083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67000" cy="1560830"/>
                    </a:xfrm>
                    <a:prstGeom prst="rect">
                      <a:avLst/>
                    </a:prstGeom>
                    <a:noFill/>
                    <a:ln>
                      <a:noFill/>
                    </a:ln>
                  </pic:spPr>
                </pic:pic>
              </a:graphicData>
            </a:graphic>
          </wp:anchor>
        </w:drawing>
      </w:r>
      <w:r>
        <w:rPr>
          <w:rFonts w:ascii="宋体" w:hAnsi="宋体"/>
        </w:rPr>
        <w:t>用例图：</w:t>
      </w:r>
    </w:p>
    <w:p>
      <w:pPr>
        <w:spacing w:line="400" w:lineRule="exact"/>
        <w:jc w:val="left"/>
        <w:rPr>
          <w:rFonts w:ascii="宋体" w:hAnsi="宋体"/>
        </w:rPr>
      </w:pPr>
      <w:r>
        <w:rPr>
          <w:rFonts w:ascii="宋体" w:hAnsi="宋体"/>
        </w:rPr>
        <w:t>3.1.2.4.交友功能的实现</w:t>
      </w:r>
    </w:p>
    <w:p>
      <w:pPr>
        <w:spacing w:line="400" w:lineRule="exact"/>
        <w:ind w:firstLine="420"/>
        <w:jc w:val="left"/>
        <w:rPr>
          <w:rFonts w:ascii="宋体" w:hAnsi="宋体"/>
        </w:rPr>
      </w:pPr>
      <w:r>
        <w:rPr>
          <w:rFonts w:hAnsi="宋体"/>
        </w:rPr>
        <w:t>功能描述：</w:t>
      </w:r>
      <w:r>
        <w:rPr>
          <w:rFonts w:ascii="宋体" w:hAnsi="宋体"/>
        </w:rPr>
        <w:t>校园论坛是作为一个学习生活交流的一个平台存在。论坛的存在让同学们可以进行学业和生活上的交流，对于一些不愿意出门面对面交流的学生，也可以足不出户，向他人表达自己内心想法。校园论坛为同学们设置了加好友、聊天等功能。为了学生交友安全，还有验证功能。</w:t>
      </w:r>
    </w:p>
    <w:p>
      <w:pPr>
        <w:spacing w:line="400" w:lineRule="exact"/>
        <w:ind w:firstLine="420"/>
        <w:jc w:val="left"/>
        <w:rPr>
          <w:rFonts w:ascii="宋体" w:hAnsi="宋体"/>
        </w:rPr>
      </w:pPr>
      <w:r>
        <w:rPr>
          <w:rFonts w:hint="eastAsia" w:ascii="宋体" w:hAnsi="宋体"/>
        </w:rPr>
        <w:drawing>
          <wp:anchor distT="0" distB="0" distL="114300" distR="114300" simplePos="0" relativeHeight="251659264" behindDoc="0" locked="0" layoutInCell="1" allowOverlap="1">
            <wp:simplePos x="0" y="0"/>
            <wp:positionH relativeFrom="column">
              <wp:posOffset>647700</wp:posOffset>
            </wp:positionH>
            <wp:positionV relativeFrom="paragraph">
              <wp:posOffset>259715</wp:posOffset>
            </wp:positionV>
            <wp:extent cx="3368675" cy="1141095"/>
            <wp:effectExtent l="0" t="0" r="3175" b="1905"/>
            <wp:wrapTopAndBottom/>
            <wp:docPr id="3" name="图片 3" descr="U`(]]0JCP[5)@V$15]UO}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0JCP[5)@V$15]UO}QE"/>
                    <pic:cNvPicPr>
                      <a:picLocks noChangeAspect="1"/>
                    </pic:cNvPicPr>
                  </pic:nvPicPr>
                  <pic:blipFill>
                    <a:blip r:embed="rId9"/>
                    <a:stretch>
                      <a:fillRect/>
                    </a:stretch>
                  </pic:blipFill>
                  <pic:spPr>
                    <a:xfrm>
                      <a:off x="0" y="0"/>
                      <a:ext cx="3368675" cy="1141095"/>
                    </a:xfrm>
                    <a:prstGeom prst="rect">
                      <a:avLst/>
                    </a:prstGeom>
                  </pic:spPr>
                </pic:pic>
              </a:graphicData>
            </a:graphic>
          </wp:anchor>
        </w:drawing>
      </w:r>
      <w:r>
        <w:rPr>
          <w:rFonts w:ascii="宋体" w:hAnsi="宋体"/>
        </w:rPr>
        <w:t>用例图：</w:t>
      </w:r>
    </w:p>
    <w:p>
      <w:pPr>
        <w:spacing w:line="400" w:lineRule="exact"/>
        <w:jc w:val="left"/>
        <w:rPr>
          <w:rFonts w:ascii="宋体" w:hAnsi="宋体"/>
        </w:rPr>
      </w:pPr>
      <w:r>
        <w:rPr>
          <w:rFonts w:ascii="宋体" w:hAnsi="宋体"/>
        </w:rPr>
        <w:t>3.1.2.5.个人管理中心</w:t>
      </w:r>
    </w:p>
    <w:p>
      <w:pPr>
        <w:spacing w:line="400" w:lineRule="exact"/>
        <w:jc w:val="left"/>
        <w:rPr>
          <w:rFonts w:ascii="宋体" w:hAnsi="宋体"/>
        </w:rPr>
      </w:pPr>
      <w:r>
        <w:rPr>
          <w:rFonts w:ascii="宋体" w:hAnsi="宋体"/>
        </w:rPr>
        <w:tab/>
      </w:r>
      <w:r>
        <w:rPr>
          <w:rFonts w:ascii="宋体" w:hAnsi="宋体"/>
        </w:rPr>
        <w:t>用户可对个人信息进行管理，可以修改个人资料、关注用户、对收藏夹的内容进行管理、个人帖子管理、账号安全、系统设置。</w:t>
      </w:r>
    </w:p>
    <w:p>
      <w:pPr>
        <w:spacing w:line="400" w:lineRule="exact"/>
        <w:ind w:firstLine="420"/>
        <w:jc w:val="left"/>
        <w:rPr>
          <w:rFonts w:ascii="宋体" w:hAnsi="宋体"/>
        </w:rPr>
      </w:pPr>
      <w:r>
        <w:rPr>
          <w:rFonts w:ascii="宋体" w:hAnsi="宋体"/>
        </w:rPr>
        <w:t>3.1.2.5.1 个人资料</w:t>
      </w:r>
    </w:p>
    <w:p>
      <w:pPr>
        <w:spacing w:line="400" w:lineRule="exact"/>
        <w:ind w:firstLine="420"/>
        <w:jc w:val="left"/>
        <w:rPr>
          <w:rFonts w:ascii="宋体" w:hAnsi="宋体"/>
        </w:rPr>
      </w:pPr>
      <w:r>
        <w:rPr>
          <w:rFonts w:ascii="宋体" w:hAnsi="宋体"/>
        </w:rPr>
        <w:tab/>
      </w:r>
      <w:r>
        <w:rPr>
          <w:rFonts w:ascii="宋体" w:hAnsi="宋体"/>
        </w:rPr>
        <w:t>未填写的用户展示个人资料填写表单；已填写的展示已填写表单信息；需要填写的资料信息包括：头像、姓名、性别、学号、年级、系别、生日、所在地区、手机号码、QQ号码等；</w:t>
      </w:r>
    </w:p>
    <w:p>
      <w:pPr>
        <w:spacing w:line="400" w:lineRule="exact"/>
        <w:ind w:firstLine="420"/>
        <w:jc w:val="left"/>
        <w:rPr>
          <w:rFonts w:ascii="宋体" w:hAnsi="宋体"/>
        </w:rPr>
      </w:pPr>
      <w:r>
        <w:rPr>
          <w:rFonts w:ascii="宋体" w:hAnsi="宋体"/>
        </w:rPr>
        <w:t>3.1.2.5.2 收藏夹</w:t>
      </w:r>
    </w:p>
    <w:p>
      <w:pPr>
        <w:spacing w:line="400" w:lineRule="exact"/>
        <w:ind w:firstLine="420"/>
        <w:jc w:val="left"/>
        <w:rPr>
          <w:rFonts w:ascii="宋体" w:hAnsi="宋体"/>
        </w:rPr>
      </w:pPr>
      <w:r>
        <w:rPr>
          <w:rFonts w:ascii="宋体" w:hAnsi="宋体"/>
        </w:rPr>
        <w:tab/>
      </w:r>
      <w:r>
        <w:rPr>
          <w:rFonts w:ascii="宋体" w:hAnsi="宋体"/>
        </w:rPr>
        <w:t>可查看所有已收藏的帖子，也可设置标签进行分类收藏；对所收藏的帖子可以移动位置、删除等；</w:t>
      </w:r>
    </w:p>
    <w:p>
      <w:pPr>
        <w:spacing w:line="400" w:lineRule="exact"/>
        <w:ind w:firstLine="420"/>
        <w:jc w:val="left"/>
        <w:rPr>
          <w:rFonts w:ascii="宋体" w:hAnsi="宋体"/>
        </w:rPr>
      </w:pPr>
      <w:r>
        <w:rPr>
          <w:rFonts w:ascii="宋体" w:hAnsi="宋体"/>
        </w:rPr>
        <w:t>3.1.2.5.3 关注</w:t>
      </w:r>
    </w:p>
    <w:p>
      <w:pPr>
        <w:spacing w:line="400" w:lineRule="exact"/>
        <w:jc w:val="left"/>
        <w:rPr>
          <w:rFonts w:ascii="宋体" w:hAnsi="宋体"/>
          <w:sz w:val="20"/>
          <w:szCs w:val="20"/>
        </w:rPr>
      </w:pPr>
      <w:r>
        <w:rPr>
          <w:rFonts w:ascii="宋体" w:hAnsi="宋体"/>
          <w:b/>
          <w:sz w:val="20"/>
          <w:szCs w:val="20"/>
        </w:rPr>
        <w:tab/>
      </w:r>
      <w:r>
        <w:rPr>
          <w:rFonts w:ascii="宋体" w:hAnsi="宋体"/>
          <w:b/>
          <w:sz w:val="20"/>
          <w:szCs w:val="20"/>
        </w:rPr>
        <w:tab/>
      </w:r>
      <w:r>
        <w:rPr>
          <w:rFonts w:ascii="宋体" w:hAnsi="宋体"/>
        </w:rPr>
        <w:t>查看所关注的用户，并且可以取消关注；根据关注的用户所发帖的内容，将用户进行分类；</w:t>
      </w:r>
    </w:p>
    <w:p>
      <w:pPr>
        <w:spacing w:line="400" w:lineRule="exact"/>
        <w:ind w:firstLine="420"/>
        <w:jc w:val="left"/>
        <w:rPr>
          <w:rFonts w:ascii="宋体" w:hAnsi="宋体"/>
        </w:rPr>
      </w:pPr>
      <w:r>
        <w:rPr>
          <w:rFonts w:ascii="宋体" w:hAnsi="宋体"/>
        </w:rPr>
        <w:t>3.1.2.5.4 查看所发帖子</w:t>
      </w:r>
    </w:p>
    <w:p>
      <w:pPr>
        <w:spacing w:line="400" w:lineRule="exact"/>
        <w:ind w:firstLine="420"/>
        <w:jc w:val="left"/>
        <w:rPr>
          <w:rFonts w:ascii="宋体" w:hAnsi="宋体"/>
        </w:rPr>
      </w:pPr>
      <w:r>
        <w:rPr>
          <w:rFonts w:ascii="宋体" w:hAnsi="宋体"/>
        </w:rPr>
        <w:tab/>
      </w:r>
      <w:r>
        <w:rPr>
          <w:rFonts w:ascii="宋体" w:hAnsi="宋体"/>
        </w:rPr>
        <w:t>能够查看自己所有所发帖子，并可根据帖子内容进行分类查看；也可进行删除；</w:t>
      </w:r>
    </w:p>
    <w:p>
      <w:pPr>
        <w:spacing w:line="400" w:lineRule="exact"/>
        <w:ind w:firstLine="420"/>
        <w:jc w:val="left"/>
        <w:rPr>
          <w:rFonts w:ascii="宋体" w:hAnsi="宋体"/>
        </w:rPr>
      </w:pPr>
      <w:r>
        <w:rPr>
          <w:rFonts w:ascii="宋体" w:hAnsi="宋体"/>
        </w:rPr>
        <w:t>3.1.2.5.5 账号安全</w:t>
      </w:r>
    </w:p>
    <w:p>
      <w:pPr>
        <w:spacing w:line="400" w:lineRule="exact"/>
        <w:jc w:val="left"/>
        <w:rPr>
          <w:rFonts w:ascii="宋体" w:hAnsi="宋体"/>
        </w:rPr>
      </w:pPr>
      <w:r>
        <w:rPr>
          <w:rFonts w:ascii="宋体" w:hAnsi="宋体"/>
          <w:b/>
        </w:rPr>
        <w:tab/>
      </w:r>
      <w:r>
        <w:rPr>
          <w:rFonts w:ascii="宋体" w:hAnsi="宋体"/>
          <w:b/>
        </w:rPr>
        <w:tab/>
      </w:r>
      <w:r>
        <w:rPr>
          <w:rFonts w:ascii="宋体" w:hAnsi="宋体"/>
          <w:color w:val="000000"/>
          <w:spacing w:val="-12"/>
        </w:rPr>
        <w:t>账号安全包括：密码修改、密保问题、密保邮箱、密保手机、防沉迷验证</w:t>
      </w:r>
      <w:r>
        <w:rPr>
          <w:rFonts w:ascii="宋体" w:hAnsi="宋体"/>
        </w:rPr>
        <w:t>；</w:t>
      </w:r>
    </w:p>
    <w:p>
      <w:pPr>
        <w:spacing w:line="400" w:lineRule="exact"/>
        <w:ind w:firstLine="420"/>
        <w:jc w:val="left"/>
        <w:rPr>
          <w:rFonts w:ascii="宋体" w:hAnsi="宋体"/>
        </w:rPr>
      </w:pPr>
      <w:r>
        <w:rPr>
          <w:rFonts w:ascii="宋体" w:hAnsi="宋体"/>
        </w:rPr>
        <w:t>3.1.2.5.6 系统设置</w:t>
      </w:r>
    </w:p>
    <w:p>
      <w:pPr>
        <w:spacing w:line="400" w:lineRule="exact"/>
        <w:ind w:firstLine="420"/>
        <w:jc w:val="left"/>
        <w:rPr>
          <w:rFonts w:ascii="宋体" w:hAnsi="宋体"/>
        </w:rPr>
      </w:pPr>
      <w:r>
        <w:rPr>
          <w:rFonts w:ascii="宋体" w:hAnsi="宋体"/>
        </w:rPr>
        <w:tab/>
      </w:r>
      <w:r>
        <w:rPr>
          <w:rFonts w:ascii="宋体" w:hAnsi="宋体"/>
        </w:rPr>
        <w:t>可以设置界面样式（开灯、关灯等），能够退出登录、切换账号、清除缓存等；</w:t>
      </w:r>
    </w:p>
    <w:p>
      <w:pPr>
        <w:spacing w:line="400" w:lineRule="exact"/>
        <w:ind w:firstLine="420"/>
        <w:jc w:val="left"/>
        <w:rPr>
          <w:rFonts w:ascii="宋体" w:hAnsi="宋体"/>
        </w:rPr>
      </w:pPr>
      <w:r>
        <w:drawing>
          <wp:anchor distT="0" distB="0" distL="114300" distR="114300" simplePos="0" relativeHeight="251658240" behindDoc="0" locked="0" layoutInCell="1" allowOverlap="1">
            <wp:simplePos x="0" y="0"/>
            <wp:positionH relativeFrom="column">
              <wp:posOffset>311150</wp:posOffset>
            </wp:positionH>
            <wp:positionV relativeFrom="paragraph">
              <wp:posOffset>290195</wp:posOffset>
            </wp:positionV>
            <wp:extent cx="4820920" cy="360108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20920" cy="3601085"/>
                    </a:xfrm>
                    <a:prstGeom prst="rect">
                      <a:avLst/>
                    </a:prstGeom>
                    <a:noFill/>
                    <a:ln>
                      <a:noFill/>
                    </a:ln>
                  </pic:spPr>
                </pic:pic>
              </a:graphicData>
            </a:graphic>
          </wp:anchor>
        </w:drawing>
      </w:r>
      <w:r>
        <w:rPr>
          <w:rFonts w:hint="eastAsia" w:ascii="宋体" w:hAnsi="宋体"/>
        </w:rPr>
        <w:t>用例图：</w:t>
      </w:r>
    </w:p>
    <w:p>
      <w:pPr>
        <w:spacing w:line="400" w:lineRule="exact"/>
        <w:jc w:val="left"/>
        <w:outlineLvl w:val="2"/>
        <w:rPr>
          <w:rFonts w:ascii="宋体" w:hAnsi="宋体"/>
          <w:b/>
        </w:rPr>
      </w:pPr>
      <w:r>
        <w:rPr>
          <w:rFonts w:ascii="宋体" w:hAnsi="宋体"/>
          <w:b/>
        </w:rPr>
        <w:t>B.管理员功能界面框图</w:t>
      </w:r>
    </w:p>
    <w:p>
      <w:pPr>
        <w:spacing w:line="400" w:lineRule="exact"/>
        <w:jc w:val="left"/>
        <w:rPr>
          <w:rFonts w:ascii="宋体" w:hAnsi="宋体"/>
          <w:b/>
          <w:sz w:val="24"/>
          <w:szCs w:val="24"/>
        </w:rPr>
      </w:pPr>
    </w:p>
    <w:p>
      <w:pPr>
        <w:spacing w:line="400" w:lineRule="exact"/>
        <w:jc w:val="left"/>
        <w:outlineLvl w:val="1"/>
        <w:rPr>
          <w:rFonts w:ascii="宋体" w:hAnsi="宋体"/>
          <w:b/>
          <w:sz w:val="24"/>
          <w:szCs w:val="24"/>
        </w:rPr>
      </w:pPr>
      <w:r>
        <w:rPr>
          <w:rFonts w:ascii="宋体" w:hAnsi="宋体"/>
          <w:b/>
          <w:sz w:val="24"/>
          <w:szCs w:val="24"/>
        </w:rPr>
        <w:t>3.2对性能的规定</w:t>
      </w:r>
    </w:p>
    <w:p>
      <w:pPr>
        <w:spacing w:line="400" w:lineRule="exact"/>
        <w:ind w:firstLine="420"/>
        <w:jc w:val="left"/>
        <w:rPr>
          <w:rFonts w:ascii="宋体" w:hAnsi="宋体"/>
          <w:b/>
          <w:sz w:val="24"/>
          <w:szCs w:val="24"/>
        </w:rPr>
      </w:pPr>
      <w:r>
        <w:rPr>
          <w:rFonts w:ascii="宋体" w:hAnsi="宋体"/>
        </w:rPr>
        <w:t>发帖延时审核无滞后、任何程序功能无编译错误</w:t>
      </w:r>
    </w:p>
    <w:p>
      <w:pPr>
        <w:spacing w:line="400" w:lineRule="exact"/>
        <w:jc w:val="left"/>
        <w:outlineLvl w:val="1"/>
        <w:rPr>
          <w:rFonts w:ascii="宋体" w:hAnsi="宋体"/>
          <w:b/>
          <w:sz w:val="24"/>
          <w:szCs w:val="24"/>
        </w:rPr>
      </w:pPr>
      <w:r>
        <w:rPr>
          <w:rFonts w:ascii="宋体" w:hAnsi="宋体"/>
          <w:b/>
          <w:sz w:val="24"/>
          <w:szCs w:val="24"/>
        </w:rPr>
        <w:t>3.3对输入输出的规定</w:t>
      </w:r>
    </w:p>
    <w:p>
      <w:pPr>
        <w:spacing w:line="400" w:lineRule="exact"/>
        <w:ind w:firstLine="420"/>
        <w:jc w:val="left"/>
        <w:rPr>
          <w:rFonts w:ascii="宋体" w:hAnsi="宋体"/>
          <w:sz w:val="24"/>
          <w:szCs w:val="24"/>
        </w:rPr>
      </w:pPr>
      <w:r>
        <w:rPr>
          <w:rFonts w:ascii="宋体" w:hAnsi="宋体"/>
        </w:rPr>
        <w:t>解释各输入输出数据类型，并逐项说明其媒体、格式、数值范围、精度等。对软件的数据输出及必须标明的控制输出量进行解释并举例,包括对硬拷贝报告以及图形或显示报告的描述。</w:t>
      </w:r>
    </w:p>
    <w:p>
      <w:pPr>
        <w:spacing w:line="400" w:lineRule="exact"/>
        <w:jc w:val="left"/>
        <w:outlineLvl w:val="1"/>
        <w:rPr>
          <w:rFonts w:ascii="宋体" w:hAnsi="宋体"/>
          <w:b/>
          <w:sz w:val="24"/>
          <w:szCs w:val="24"/>
        </w:rPr>
      </w:pPr>
      <w:r>
        <w:rPr>
          <w:rFonts w:ascii="宋体" w:hAnsi="宋体"/>
          <w:b/>
          <w:sz w:val="24"/>
          <w:szCs w:val="24"/>
        </w:rPr>
        <w:t>3.4对数据管理的规定</w:t>
      </w:r>
    </w:p>
    <w:p>
      <w:pPr>
        <w:spacing w:line="400" w:lineRule="exact"/>
        <w:ind w:firstLine="420"/>
        <w:jc w:val="left"/>
        <w:rPr>
          <w:rFonts w:ascii="宋体" w:hAnsi="宋体"/>
          <w:b/>
        </w:rPr>
      </w:pPr>
      <w:r>
        <w:rPr>
          <w:rFonts w:ascii="宋体" w:hAnsi="宋体"/>
        </w:rPr>
        <w:t>手工键盘输入，文件管理主要放在数据库中进行，主要是用来存储用户信息,以及用传上来的学习资料。大约需要500G的硬盘资源。</w:t>
      </w:r>
    </w:p>
    <w:p>
      <w:pPr>
        <w:spacing w:line="400" w:lineRule="exact"/>
        <w:jc w:val="left"/>
        <w:outlineLvl w:val="1"/>
        <w:rPr>
          <w:rFonts w:ascii="宋体" w:hAnsi="宋体"/>
          <w:b/>
          <w:sz w:val="24"/>
          <w:szCs w:val="24"/>
        </w:rPr>
      </w:pPr>
      <w:r>
        <w:rPr>
          <w:rFonts w:ascii="宋体" w:hAnsi="宋体"/>
          <w:b/>
          <w:sz w:val="24"/>
          <w:szCs w:val="24"/>
        </w:rPr>
        <w:t>3.5对故障处理的规定</w:t>
      </w:r>
    </w:p>
    <w:p>
      <w:pPr>
        <w:spacing w:line="400" w:lineRule="exact"/>
        <w:ind w:firstLine="420"/>
        <w:jc w:val="left"/>
        <w:rPr>
          <w:rFonts w:ascii="宋体" w:hAnsi="宋体"/>
          <w:b/>
        </w:rPr>
      </w:pPr>
      <w:r>
        <w:rPr>
          <w:rFonts w:ascii="宋体" w:hAnsi="宋体"/>
        </w:rPr>
        <w:t>由于此项目比较小，除了严格按照软件工程的科学方法开发软件、认真建立文档、编码阶段写详细的注释外，没有特殊的维护设计。</w:t>
      </w:r>
    </w:p>
    <w:p>
      <w:pPr>
        <w:spacing w:line="400" w:lineRule="exact"/>
        <w:jc w:val="left"/>
        <w:outlineLvl w:val="1"/>
        <w:rPr>
          <w:rFonts w:ascii="宋体" w:hAnsi="宋体"/>
          <w:b/>
          <w:sz w:val="24"/>
          <w:szCs w:val="24"/>
        </w:rPr>
      </w:pPr>
      <w:r>
        <w:rPr>
          <w:rFonts w:ascii="宋体" w:hAnsi="宋体"/>
          <w:b/>
          <w:sz w:val="24"/>
          <w:szCs w:val="24"/>
        </w:rPr>
        <w:t>3.6对其他需求的规定</w:t>
      </w:r>
    </w:p>
    <w:p>
      <w:pPr>
        <w:spacing w:line="400" w:lineRule="exact"/>
        <w:ind w:firstLine="420"/>
        <w:jc w:val="left"/>
        <w:rPr>
          <w:rFonts w:ascii="宋体" w:hAnsi="宋体"/>
        </w:rPr>
      </w:pPr>
      <w:r>
        <w:rPr>
          <w:rFonts w:ascii="宋体" w:hAnsi="宋体"/>
        </w:rPr>
        <w:t>由子网站涉及到用广的隐私信息，所以网络发个要达到国家三级标准。</w:t>
      </w:r>
    </w:p>
    <w:p>
      <w:pPr>
        <w:spacing w:line="400" w:lineRule="exact"/>
        <w:jc w:val="left"/>
        <w:rPr>
          <w:rFonts w:ascii="宋体" w:hAnsi="宋体"/>
          <w:sz w:val="24"/>
          <w:szCs w:val="24"/>
        </w:rPr>
      </w:pPr>
    </w:p>
    <w:p>
      <w:pPr>
        <w:numPr>
          <w:ilvl w:val="0"/>
          <w:numId w:val="1"/>
        </w:numPr>
        <w:spacing w:line="400" w:lineRule="exact"/>
        <w:jc w:val="left"/>
        <w:outlineLvl w:val="0"/>
        <w:rPr>
          <w:rFonts w:ascii="宋体" w:hAnsi="宋体"/>
          <w:b/>
          <w:sz w:val="28"/>
          <w:szCs w:val="28"/>
        </w:rPr>
      </w:pPr>
      <w:r>
        <w:rPr>
          <w:rFonts w:ascii="宋体" w:hAnsi="宋体"/>
          <w:b/>
          <w:sz w:val="28"/>
          <w:szCs w:val="28"/>
        </w:rPr>
        <w:t>运行环境规定</w:t>
      </w:r>
    </w:p>
    <w:p>
      <w:pPr>
        <w:spacing w:line="400" w:lineRule="exact"/>
        <w:jc w:val="left"/>
        <w:rPr>
          <w:rFonts w:ascii="宋体" w:hAnsi="宋体"/>
          <w:b/>
          <w:sz w:val="24"/>
          <w:szCs w:val="24"/>
        </w:rPr>
      </w:pPr>
      <w:r>
        <w:rPr>
          <w:rFonts w:ascii="宋体" w:hAnsi="宋体"/>
          <w:b/>
          <w:sz w:val="24"/>
          <w:szCs w:val="24"/>
        </w:rPr>
        <w:t>4.1设备</w:t>
      </w:r>
    </w:p>
    <w:p>
      <w:pPr>
        <w:spacing w:line="400" w:lineRule="exact"/>
        <w:jc w:val="left"/>
        <w:rPr>
          <w:rFonts w:ascii="宋体" w:hAnsi="宋体"/>
        </w:rPr>
      </w:pPr>
      <w:r>
        <w:rPr>
          <w:rFonts w:ascii="宋体" w:hAnsi="宋体"/>
        </w:rPr>
        <w:t>本系统在本地机上进行开发、测试。然后部界到服务器的远程服务中，设备主要是服务器。</w:t>
      </w:r>
    </w:p>
    <w:p>
      <w:pPr>
        <w:spacing w:line="400" w:lineRule="exact"/>
        <w:jc w:val="left"/>
        <w:rPr>
          <w:rFonts w:ascii="宋体" w:hAnsi="宋体"/>
        </w:rPr>
      </w:pPr>
      <w:r>
        <w:rPr>
          <w:rFonts w:ascii="宋体" w:hAnsi="宋体"/>
        </w:rPr>
        <w:t>(1)处理器型号及内存容量:内存IG及以E;</w:t>
      </w:r>
      <w:r>
        <w:rPr>
          <w:rFonts w:ascii="宋体" w:hAnsi="宋体"/>
        </w:rPr>
        <w:br w:type="textWrapping"/>
      </w:r>
      <w:r>
        <w:rPr>
          <w:rFonts w:ascii="宋体" w:hAnsi="宋体"/>
        </w:rPr>
        <w:t>(2)外存容量、联机或脱机、媒体及其存储格式，设备的型号及数量:硬盘100及以上、</w:t>
      </w:r>
      <w:r>
        <w:rPr>
          <w:rFonts w:ascii="宋体" w:hAnsi="宋体"/>
        </w:rPr>
        <w:br w:type="textWrapping"/>
      </w:r>
      <w:r>
        <w:rPr>
          <w:rFonts w:ascii="宋体" w:hAnsi="宋体"/>
        </w:rPr>
        <w:t>声卡、显卡无要求。</w:t>
      </w:r>
      <w:r>
        <w:rPr>
          <w:rFonts w:ascii="宋体" w:hAnsi="宋体"/>
        </w:rPr>
        <w:br w:type="textWrapping"/>
      </w:r>
      <w:r>
        <w:rPr>
          <w:rFonts w:ascii="宋体" w:hAnsi="宋体"/>
        </w:rPr>
        <w:t>(3)数据通信设备的型号和数量。</w:t>
      </w:r>
    </w:p>
    <w:p>
      <w:pPr>
        <w:spacing w:line="400" w:lineRule="exact"/>
        <w:jc w:val="left"/>
        <w:rPr>
          <w:rFonts w:ascii="宋体" w:hAnsi="宋体"/>
          <w:b/>
          <w:sz w:val="24"/>
          <w:szCs w:val="24"/>
        </w:rPr>
      </w:pPr>
      <w:r>
        <w:rPr>
          <w:rFonts w:ascii="宋体" w:hAnsi="宋体"/>
          <w:b/>
          <w:sz w:val="24"/>
          <w:szCs w:val="24"/>
        </w:rPr>
        <w:t>4.2</w:t>
      </w:r>
    </w:p>
    <w:p>
      <w:pPr>
        <w:numPr>
          <w:ilvl w:val="0"/>
          <w:numId w:val="5"/>
        </w:numPr>
        <w:spacing w:line="400" w:lineRule="exact"/>
        <w:jc w:val="left"/>
        <w:rPr>
          <w:rFonts w:ascii="宋体" w:hAnsi="宋体"/>
          <w:b/>
          <w:sz w:val="24"/>
          <w:szCs w:val="24"/>
        </w:rPr>
      </w:pPr>
      <w:r>
        <w:rPr>
          <w:rFonts w:ascii="宋体" w:hAnsi="宋体"/>
          <w:b/>
          <w:sz w:val="24"/>
          <w:szCs w:val="24"/>
        </w:rPr>
        <w:t>支持软件</w:t>
      </w:r>
    </w:p>
    <w:p>
      <w:pPr>
        <w:numPr>
          <w:ilvl w:val="0"/>
          <w:numId w:val="6"/>
        </w:numPr>
        <w:spacing w:line="400" w:lineRule="exact"/>
        <w:jc w:val="left"/>
        <w:rPr>
          <w:rFonts w:ascii="宋体" w:hAnsi="宋体"/>
        </w:rPr>
      </w:pPr>
      <w:r>
        <w:rPr>
          <w:rFonts w:ascii="宋体" w:hAnsi="宋体"/>
        </w:rPr>
        <w:t>操作系统:利用Windows操作系统进行开发</w:t>
      </w:r>
    </w:p>
    <w:p>
      <w:pPr>
        <w:spacing w:line="400" w:lineRule="exact"/>
        <w:jc w:val="left"/>
        <w:rPr>
          <w:rFonts w:ascii="宋体" w:hAnsi="宋体"/>
        </w:rPr>
      </w:pPr>
      <w:r>
        <w:rPr>
          <w:rFonts w:ascii="宋体" w:hAnsi="宋体"/>
          <w:b/>
          <w:sz w:val="24"/>
          <w:szCs w:val="24"/>
        </w:rPr>
        <w:t>2）接口</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napToGrid w:val="0"/>
      <w:jc w:val="center"/>
      <w:rPr>
        <w:rFonts w:hAnsi="宋体"/>
      </w:rPr>
    </w:pPr>
    <w:r>
      <w:rPr>
        <w:rFonts w:hAnsi="宋体"/>
      </w:rPr>
      <w:t>2019年10月</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napToGrid w:val="0"/>
      <w:jc w:val="center"/>
      <w:rPr>
        <w:rFonts w:hAnsi="宋体"/>
      </w:rPr>
    </w:pPr>
    <w:r>
      <w:rPr>
        <w:rFonts w:hAnsi="宋体"/>
      </w:rPr>
      <w:t>2019年10月</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napToGrid w:val="0"/>
      <w:jc w:val="center"/>
      <w:rPr>
        <w:rFonts w:hAnsi="宋体"/>
      </w:rPr>
    </w:pPr>
    <w:r>
      <w:rPr>
        <w:sz w:val="20"/>
      </w:rPr>
      <mc:AlternateContent>
        <mc:Choice Requires="wps">
          <w:drawing>
            <wp:anchor distT="0" distB="0" distL="114300" distR="114300" simplePos="0" relativeHeight="251625472" behindDoc="0" locked="0" layoutInCell="1" allowOverlap="1">
              <wp:simplePos x="0" y="0"/>
              <wp:positionH relativeFrom="margin">
                <wp:align>center</wp:align>
              </wp:positionH>
              <wp:positionV relativeFrom="paragraph">
                <wp:posOffset>0</wp:posOffset>
              </wp:positionV>
              <wp:extent cx="57785" cy="139065"/>
              <wp:effectExtent l="0" t="0" r="0" b="0"/>
              <wp:wrapNone/>
              <wp:docPr id="17" name="文本框 4"/>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w="6350" cap="flat">
                        <a:noFill/>
                      </a:ln>
                    </wps:spPr>
                    <wps:style>
                      <a:lnRef idx="0">
                        <a:schemeClr val="accent1"/>
                      </a:lnRef>
                      <a:fillRef idx="0">
                        <a:schemeClr val="accent1"/>
                      </a:fillRef>
                      <a:effectRef idx="0">
                        <a:schemeClr val="accent1"/>
                      </a:effectRef>
                      <a:fontRef idx="minor">
                        <a:schemeClr val="dk1"/>
                      </a:fontRef>
                    </wps:style>
                    <wps:txbx>
                      <w:txbxContent>
                        <w:p>
                          <w:pPr>
                            <w:pStyle w:val="15"/>
                            <w:snapToGrid w:val="0"/>
                            <w:jc w:val="left"/>
                            <w:rPr>
                              <w:rFonts w:hAnsi="宋体"/>
                            </w:rPr>
                          </w:pPr>
                          <w:r>
                            <w:rPr>
                              <w:rFonts w:hAnsi="宋体"/>
                            </w:rPr>
                            <w:fldChar w:fldCharType="begin"/>
                          </w:r>
                          <w:r>
                            <w:rPr>
                              <w:rFonts w:hint="eastAsia" w:hAnsi="宋体"/>
                            </w:rPr>
                            <w:instrText xml:space="preserve">PAGE \* Arabic \* MERGEFORMAT</w:instrText>
                          </w:r>
                          <w:r>
                            <w:fldChar w:fldCharType="separate"/>
                          </w:r>
                          <w:r>
                            <w:rPr>
                              <w:rFonts w:hAnsi="宋体"/>
                            </w:rPr>
                            <w:t>3</w:t>
                          </w:r>
                          <w:r>
                            <w:rPr>
                              <w:rFonts w:hAnsi="宋体"/>
                            </w:rPr>
                            <w:fldChar w:fldCharType="end"/>
                          </w:r>
                        </w:p>
                      </w:txbxContent>
                    </wps:txbx>
                    <wps:bodyPr rot="0" spcFirstLastPara="0" vertOverflow="overflow" horzOverflow="overflow" vert="horz" wrap="none" lIns="0" tIns="0" rIns="0" bIns="0" numCol="1" spcCol="0" rtlCol="0" fromWordArt="0" anchor="t" anchorCtr="0" forceAA="0" compatLnSpc="0">
                      <a:spAutoFit/>
                    </wps:bodyPr>
                  </wps:wsp>
                </a:graphicData>
              </a:graphic>
            </wp:anchor>
          </w:drawing>
        </mc:Choice>
        <mc:Fallback>
          <w:pict>
            <v:shape id="文本框 4" o:spid="_x0000_s1026" o:spt="202" type="#_x0000_t202" style="position:absolute;left:0pt;margin-top:0pt;height:10.95pt;width:4.55pt;mso-position-horizontal:center;mso-position-horizontal-relative:margin;mso-wrap-style:none;z-index:251625472;mso-width-relative:page;mso-height-relative:page;" filled="f" stroked="f" coordsize="21600,21600" o:gfxdata="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7kRqp0QAAAAIBAAAPAAAAAAAA&#10;AAEAIAAAACIAAABkcnMvZG93bnJldi54bWxQSwECFAAUAAAACACHTuJABrqixBkCAAAQBAAADgAA&#10;AAAAAAABACAAAAAgAQAAZHJzL2Uyb0RvYy54bWxQSwUGAAAAAAYABgBZAQAAqwUAAAAA&#10;">
              <v:fill on="f" focussize="0,0"/>
              <v:stroke on="f" weight="0.5pt"/>
              <v:imagedata o:title=""/>
              <o:lock v:ext="edit" aspectratio="f"/>
              <v:textbox inset="0mm,0mm,0mm,0mm" style="mso-fit-shape-to-text:t;">
                <w:txbxContent>
                  <w:p>
                    <w:pPr>
                      <w:pStyle w:val="15"/>
                      <w:snapToGrid w:val="0"/>
                      <w:jc w:val="left"/>
                      <w:rPr>
                        <w:rFonts w:hAnsi="宋体"/>
                      </w:rPr>
                    </w:pPr>
                    <w:r>
                      <w:rPr>
                        <w:rFonts w:hAnsi="宋体"/>
                      </w:rPr>
                      <w:fldChar w:fldCharType="begin"/>
                    </w:r>
                    <w:r>
                      <w:rPr>
                        <w:rFonts w:hint="eastAsia" w:hAnsi="宋体"/>
                      </w:rPr>
                      <w:instrText xml:space="preserve">PAGE \* Arabic \* MERGEFORMAT</w:instrText>
                    </w:r>
                    <w:r>
                      <w:fldChar w:fldCharType="separate"/>
                    </w:r>
                    <w:r>
                      <w:rPr>
                        <w:rFonts w:hAnsi="宋体"/>
                      </w:rPr>
                      <w:t>3</w:t>
                    </w:r>
                    <w:r>
                      <w:rPr>
                        <w:rFonts w:hAnsi="宋体"/>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2"/>
      <w:numFmt w:val="upperLetter"/>
      <w:lvlText w:val="%1."/>
      <w:lvlJc w:val="left"/>
      <w:pPr>
        <w:tabs>
          <w:tab w:val="left" w:pos="312"/>
        </w:tabs>
        <w:ind w:firstLine="0"/>
        <w:jc w:val="both"/>
      </w:pPr>
    </w:lvl>
    <w:lvl w:ilvl="1" w:tentative="0">
      <w:start w:val="2"/>
      <w:numFmt w:val="upperLetter"/>
      <w:lvlText w:val="%1."/>
      <w:lvlJc w:val="left"/>
      <w:pPr>
        <w:tabs>
          <w:tab w:val="left" w:pos="312"/>
        </w:tabs>
        <w:ind w:firstLine="0"/>
        <w:jc w:val="both"/>
      </w:pPr>
    </w:lvl>
    <w:lvl w:ilvl="2" w:tentative="0">
      <w:start w:val="2"/>
      <w:numFmt w:val="upperLetter"/>
      <w:lvlText w:val="%1."/>
      <w:lvlJc w:val="left"/>
      <w:pPr>
        <w:tabs>
          <w:tab w:val="left" w:pos="312"/>
        </w:tabs>
        <w:ind w:firstLine="0"/>
        <w:jc w:val="both"/>
      </w:pPr>
    </w:lvl>
    <w:lvl w:ilvl="3" w:tentative="0">
      <w:start w:val="2"/>
      <w:numFmt w:val="upperLetter"/>
      <w:lvlText w:val="%1."/>
      <w:lvlJc w:val="left"/>
      <w:pPr>
        <w:tabs>
          <w:tab w:val="left" w:pos="312"/>
        </w:tabs>
        <w:ind w:firstLine="0"/>
        <w:jc w:val="both"/>
      </w:pPr>
    </w:lvl>
    <w:lvl w:ilvl="4" w:tentative="0">
      <w:start w:val="2"/>
      <w:numFmt w:val="upperLetter"/>
      <w:lvlText w:val="%1."/>
      <w:lvlJc w:val="left"/>
      <w:pPr>
        <w:tabs>
          <w:tab w:val="left" w:pos="312"/>
        </w:tabs>
        <w:ind w:firstLine="0"/>
        <w:jc w:val="both"/>
      </w:pPr>
    </w:lvl>
    <w:lvl w:ilvl="5" w:tentative="0">
      <w:start w:val="2"/>
      <w:numFmt w:val="upperLetter"/>
      <w:lvlText w:val="%1."/>
      <w:lvlJc w:val="left"/>
      <w:pPr>
        <w:tabs>
          <w:tab w:val="left" w:pos="312"/>
        </w:tabs>
        <w:ind w:firstLine="0"/>
        <w:jc w:val="both"/>
      </w:pPr>
    </w:lvl>
    <w:lvl w:ilvl="6" w:tentative="0">
      <w:start w:val="2"/>
      <w:numFmt w:val="upperLetter"/>
      <w:lvlText w:val="%1."/>
      <w:lvlJc w:val="left"/>
      <w:pPr>
        <w:tabs>
          <w:tab w:val="left" w:pos="312"/>
        </w:tabs>
        <w:ind w:firstLine="0"/>
        <w:jc w:val="both"/>
      </w:pPr>
    </w:lvl>
    <w:lvl w:ilvl="7" w:tentative="0">
      <w:start w:val="2"/>
      <w:numFmt w:val="upperLetter"/>
      <w:lvlText w:val="%1."/>
      <w:lvlJc w:val="left"/>
      <w:pPr>
        <w:tabs>
          <w:tab w:val="left" w:pos="312"/>
        </w:tabs>
        <w:ind w:firstLine="0"/>
        <w:jc w:val="both"/>
      </w:pPr>
    </w:lvl>
    <w:lvl w:ilvl="8" w:tentative="0">
      <w:start w:val="2"/>
      <w:numFmt w:val="upperLetter"/>
      <w:lvlText w:val="%1."/>
      <w:lvlJc w:val="left"/>
      <w:pPr>
        <w:tabs>
          <w:tab w:val="left" w:pos="312"/>
        </w:tabs>
        <w:ind w:firstLine="0"/>
        <w:jc w:val="both"/>
      </w:pPr>
    </w:lvl>
  </w:abstractNum>
  <w:abstractNum w:abstractNumId="1">
    <w:nsid w:val="00000002"/>
    <w:multiLevelType w:val="multilevel"/>
    <w:tmpl w:val="00000002"/>
    <w:lvl w:ilvl="0" w:tentative="0">
      <w:start w:val="1"/>
      <w:numFmt w:val="lowerLetter"/>
      <w:lvlText w:val="%1."/>
      <w:lvlJc w:val="left"/>
      <w:pPr>
        <w:ind w:left="425" w:hanging="425"/>
        <w:jc w:val="both"/>
      </w:pPr>
      <w:rPr>
        <w:w w:val="100"/>
        <w:sz w:val="20"/>
        <w:szCs w:val="20"/>
        <w:shd w:val="clear" w:color="auto" w:fill="auto"/>
      </w:rPr>
    </w:lvl>
    <w:lvl w:ilvl="1" w:tentative="0">
      <w:start w:val="1"/>
      <w:numFmt w:val="lowerLetter"/>
      <w:lvlText w:val="%1."/>
      <w:lvlJc w:val="left"/>
      <w:pPr>
        <w:ind w:left="425" w:hanging="425"/>
        <w:jc w:val="both"/>
      </w:pPr>
      <w:rPr>
        <w:w w:val="100"/>
        <w:sz w:val="20"/>
        <w:szCs w:val="20"/>
        <w:shd w:val="clear" w:color="auto" w:fill="auto"/>
      </w:rPr>
    </w:lvl>
    <w:lvl w:ilvl="2" w:tentative="0">
      <w:start w:val="1"/>
      <w:numFmt w:val="lowerLetter"/>
      <w:lvlText w:val="%1."/>
      <w:lvlJc w:val="left"/>
      <w:pPr>
        <w:ind w:left="425" w:hanging="425"/>
        <w:jc w:val="both"/>
      </w:pPr>
      <w:rPr>
        <w:w w:val="100"/>
        <w:sz w:val="20"/>
        <w:szCs w:val="20"/>
        <w:shd w:val="clear" w:color="auto" w:fill="auto"/>
      </w:rPr>
    </w:lvl>
    <w:lvl w:ilvl="3" w:tentative="0">
      <w:start w:val="1"/>
      <w:numFmt w:val="lowerLetter"/>
      <w:lvlText w:val="%1."/>
      <w:lvlJc w:val="left"/>
      <w:pPr>
        <w:ind w:left="425" w:hanging="425"/>
        <w:jc w:val="both"/>
      </w:pPr>
      <w:rPr>
        <w:w w:val="100"/>
        <w:sz w:val="20"/>
        <w:szCs w:val="20"/>
        <w:shd w:val="clear" w:color="auto" w:fill="auto"/>
      </w:rPr>
    </w:lvl>
    <w:lvl w:ilvl="4" w:tentative="0">
      <w:start w:val="1"/>
      <w:numFmt w:val="lowerLetter"/>
      <w:lvlText w:val="%1."/>
      <w:lvlJc w:val="left"/>
      <w:pPr>
        <w:ind w:left="425" w:hanging="425"/>
        <w:jc w:val="both"/>
      </w:pPr>
      <w:rPr>
        <w:w w:val="100"/>
        <w:sz w:val="20"/>
        <w:szCs w:val="20"/>
        <w:shd w:val="clear" w:color="auto" w:fill="auto"/>
      </w:rPr>
    </w:lvl>
    <w:lvl w:ilvl="5" w:tentative="0">
      <w:start w:val="1"/>
      <w:numFmt w:val="lowerLetter"/>
      <w:lvlText w:val="%1."/>
      <w:lvlJc w:val="left"/>
      <w:pPr>
        <w:ind w:left="425" w:hanging="425"/>
        <w:jc w:val="both"/>
      </w:pPr>
      <w:rPr>
        <w:w w:val="100"/>
        <w:sz w:val="20"/>
        <w:szCs w:val="20"/>
        <w:shd w:val="clear" w:color="auto" w:fill="auto"/>
      </w:rPr>
    </w:lvl>
    <w:lvl w:ilvl="6" w:tentative="0">
      <w:start w:val="1"/>
      <w:numFmt w:val="lowerLetter"/>
      <w:lvlText w:val="%1."/>
      <w:lvlJc w:val="left"/>
      <w:pPr>
        <w:ind w:left="425" w:hanging="425"/>
        <w:jc w:val="both"/>
      </w:pPr>
      <w:rPr>
        <w:w w:val="100"/>
        <w:sz w:val="20"/>
        <w:szCs w:val="20"/>
        <w:shd w:val="clear" w:color="auto" w:fill="auto"/>
      </w:rPr>
    </w:lvl>
    <w:lvl w:ilvl="7" w:tentative="0">
      <w:start w:val="1"/>
      <w:numFmt w:val="lowerLetter"/>
      <w:lvlText w:val="%1."/>
      <w:lvlJc w:val="left"/>
      <w:pPr>
        <w:ind w:left="425" w:hanging="425"/>
        <w:jc w:val="both"/>
      </w:pPr>
      <w:rPr>
        <w:w w:val="100"/>
        <w:sz w:val="20"/>
        <w:szCs w:val="20"/>
        <w:shd w:val="clear" w:color="auto" w:fill="auto"/>
      </w:rPr>
    </w:lvl>
    <w:lvl w:ilvl="8" w:tentative="0">
      <w:start w:val="1"/>
      <w:numFmt w:val="lowerLetter"/>
      <w:lvlText w:val="%1."/>
      <w:lvlJc w:val="left"/>
      <w:pPr>
        <w:ind w:left="425" w:hanging="425"/>
        <w:jc w:val="both"/>
      </w:pPr>
      <w:rPr>
        <w:w w:val="100"/>
        <w:sz w:val="20"/>
        <w:szCs w:val="20"/>
        <w:shd w:val="clear" w:color="auto" w:fill="auto"/>
      </w:rPr>
    </w:lvl>
  </w:abstractNum>
  <w:abstractNum w:abstractNumId="2">
    <w:nsid w:val="00000003"/>
    <w:multiLevelType w:val="multilevel"/>
    <w:tmpl w:val="00000003"/>
    <w:lvl w:ilvl="0" w:tentative="0">
      <w:start w:val="2"/>
      <w:numFmt w:val="decimal"/>
      <w:suff w:val="nothing"/>
      <w:lvlText w:val="%1、"/>
      <w:lvlJc w:val="left"/>
      <w:rPr>
        <w:w w:val="100"/>
        <w:sz w:val="20"/>
        <w:szCs w:val="20"/>
        <w:shd w:val="clear" w:color="auto" w:fill="auto"/>
      </w:rPr>
    </w:lvl>
    <w:lvl w:ilvl="1" w:tentative="0">
      <w:start w:val="2"/>
      <w:numFmt w:val="decimal"/>
      <w:suff w:val="nothing"/>
      <w:lvlText w:val="%1、"/>
      <w:lvlJc w:val="left"/>
      <w:rPr>
        <w:w w:val="100"/>
        <w:sz w:val="20"/>
        <w:szCs w:val="20"/>
        <w:shd w:val="clear" w:color="auto" w:fill="auto"/>
      </w:rPr>
    </w:lvl>
    <w:lvl w:ilvl="2" w:tentative="0">
      <w:start w:val="2"/>
      <w:numFmt w:val="decimal"/>
      <w:suff w:val="nothing"/>
      <w:lvlText w:val="%1、"/>
      <w:lvlJc w:val="left"/>
      <w:rPr>
        <w:w w:val="100"/>
        <w:sz w:val="20"/>
        <w:szCs w:val="20"/>
        <w:shd w:val="clear" w:color="auto" w:fill="auto"/>
      </w:rPr>
    </w:lvl>
    <w:lvl w:ilvl="3" w:tentative="0">
      <w:start w:val="2"/>
      <w:numFmt w:val="decimal"/>
      <w:suff w:val="nothing"/>
      <w:lvlText w:val="%1、"/>
      <w:lvlJc w:val="left"/>
      <w:rPr>
        <w:w w:val="100"/>
        <w:sz w:val="20"/>
        <w:szCs w:val="20"/>
        <w:shd w:val="clear" w:color="auto" w:fill="auto"/>
      </w:rPr>
    </w:lvl>
    <w:lvl w:ilvl="4" w:tentative="0">
      <w:start w:val="2"/>
      <w:numFmt w:val="decimal"/>
      <w:suff w:val="nothing"/>
      <w:lvlText w:val="%1、"/>
      <w:lvlJc w:val="left"/>
      <w:rPr>
        <w:w w:val="100"/>
        <w:sz w:val="20"/>
        <w:szCs w:val="20"/>
        <w:shd w:val="clear" w:color="auto" w:fill="auto"/>
      </w:rPr>
    </w:lvl>
    <w:lvl w:ilvl="5" w:tentative="0">
      <w:start w:val="2"/>
      <w:numFmt w:val="decimal"/>
      <w:suff w:val="nothing"/>
      <w:lvlText w:val="%1、"/>
      <w:lvlJc w:val="left"/>
      <w:rPr>
        <w:w w:val="100"/>
        <w:sz w:val="20"/>
        <w:szCs w:val="20"/>
        <w:shd w:val="clear" w:color="auto" w:fill="auto"/>
      </w:rPr>
    </w:lvl>
    <w:lvl w:ilvl="6" w:tentative="0">
      <w:start w:val="2"/>
      <w:numFmt w:val="decimal"/>
      <w:suff w:val="nothing"/>
      <w:lvlText w:val="%1、"/>
      <w:lvlJc w:val="left"/>
      <w:rPr>
        <w:w w:val="100"/>
        <w:sz w:val="20"/>
        <w:szCs w:val="20"/>
        <w:shd w:val="clear" w:color="auto" w:fill="auto"/>
      </w:rPr>
    </w:lvl>
    <w:lvl w:ilvl="7" w:tentative="0">
      <w:start w:val="2"/>
      <w:numFmt w:val="decimal"/>
      <w:suff w:val="nothing"/>
      <w:lvlText w:val="%1、"/>
      <w:lvlJc w:val="left"/>
      <w:rPr>
        <w:w w:val="100"/>
        <w:sz w:val="20"/>
        <w:szCs w:val="20"/>
        <w:shd w:val="clear" w:color="auto" w:fill="auto"/>
      </w:rPr>
    </w:lvl>
    <w:lvl w:ilvl="8" w:tentative="0">
      <w:start w:val="2"/>
      <w:numFmt w:val="decimal"/>
      <w:suff w:val="nothing"/>
      <w:lvlText w:val="%1、"/>
      <w:lvlJc w:val="left"/>
      <w:rPr>
        <w:w w:val="100"/>
        <w:sz w:val="20"/>
        <w:szCs w:val="20"/>
        <w:shd w:val="clear" w:color="auto" w:fill="auto"/>
      </w:rPr>
    </w:lvl>
  </w:abstractNum>
  <w:abstractNum w:abstractNumId="3">
    <w:nsid w:val="00000004"/>
    <w:multiLevelType w:val="multilevel"/>
    <w:tmpl w:val="00000004"/>
    <w:lvl w:ilvl="0" w:tentative="0">
      <w:start w:val="1"/>
      <w:numFmt w:val="decimal"/>
      <w:suff w:val="nothing"/>
      <w:lvlText w:val="%1）"/>
      <w:lvlJc w:val="left"/>
    </w:lvl>
    <w:lvl w:ilvl="1" w:tentative="0">
      <w:start w:val="1"/>
      <w:numFmt w:val="decimal"/>
      <w:suff w:val="nothing"/>
      <w:lvlText w:val="%1）"/>
      <w:lvlJc w:val="left"/>
    </w:lvl>
    <w:lvl w:ilvl="2" w:tentative="0">
      <w:start w:val="1"/>
      <w:numFmt w:val="decimal"/>
      <w:suff w:val="nothing"/>
      <w:lvlText w:val="%1）"/>
      <w:lvlJc w:val="left"/>
    </w:lvl>
    <w:lvl w:ilvl="3" w:tentative="0">
      <w:start w:val="1"/>
      <w:numFmt w:val="decimal"/>
      <w:suff w:val="nothing"/>
      <w:lvlText w:val="%1）"/>
      <w:lvlJc w:val="left"/>
    </w:lvl>
    <w:lvl w:ilvl="4" w:tentative="0">
      <w:start w:val="1"/>
      <w:numFmt w:val="decimal"/>
      <w:suff w:val="nothing"/>
      <w:lvlText w:val="%1）"/>
      <w:lvlJc w:val="left"/>
    </w:lvl>
    <w:lvl w:ilvl="5" w:tentative="0">
      <w:start w:val="1"/>
      <w:numFmt w:val="decimal"/>
      <w:suff w:val="nothing"/>
      <w:lvlText w:val="%1）"/>
      <w:lvlJc w:val="left"/>
    </w:lvl>
    <w:lvl w:ilvl="6" w:tentative="0">
      <w:start w:val="1"/>
      <w:numFmt w:val="decimal"/>
      <w:suff w:val="nothing"/>
      <w:lvlText w:val="%1）"/>
      <w:lvlJc w:val="left"/>
    </w:lvl>
    <w:lvl w:ilvl="7" w:tentative="0">
      <w:start w:val="1"/>
      <w:numFmt w:val="decimal"/>
      <w:suff w:val="nothing"/>
      <w:lvlText w:val="%1）"/>
      <w:lvlJc w:val="left"/>
    </w:lvl>
    <w:lvl w:ilvl="8" w:tentative="0">
      <w:start w:val="1"/>
      <w:numFmt w:val="decimal"/>
      <w:suff w:val="nothing"/>
      <w:lvlText w:val="%1）"/>
      <w:lvlJc w:val="left"/>
    </w:lvl>
  </w:abstractNum>
  <w:abstractNum w:abstractNumId="4">
    <w:nsid w:val="00000005"/>
    <w:multiLevelType w:val="multilevel"/>
    <w:tmpl w:val="00000005"/>
    <w:lvl w:ilvl="0" w:tentative="0">
      <w:start w:val="1"/>
      <w:numFmt w:val="decimal"/>
      <w:lvlText w:val="(%1)"/>
      <w:lvlJc w:val="left"/>
      <w:pPr>
        <w:ind w:left="425" w:hanging="425"/>
        <w:jc w:val="both"/>
      </w:pPr>
      <w:rPr>
        <w:w w:val="100"/>
        <w:sz w:val="20"/>
        <w:szCs w:val="20"/>
        <w:shd w:val="clear" w:color="auto" w:fill="auto"/>
      </w:rPr>
    </w:lvl>
    <w:lvl w:ilvl="1" w:tentative="0">
      <w:start w:val="1"/>
      <w:numFmt w:val="decimal"/>
      <w:lvlText w:val="(%1)"/>
      <w:lvlJc w:val="left"/>
      <w:pPr>
        <w:ind w:left="425" w:hanging="425"/>
        <w:jc w:val="both"/>
      </w:pPr>
      <w:rPr>
        <w:w w:val="100"/>
        <w:sz w:val="20"/>
        <w:szCs w:val="20"/>
        <w:shd w:val="clear" w:color="auto" w:fill="auto"/>
      </w:rPr>
    </w:lvl>
    <w:lvl w:ilvl="2" w:tentative="0">
      <w:start w:val="1"/>
      <w:numFmt w:val="decimal"/>
      <w:lvlText w:val="(%1)"/>
      <w:lvlJc w:val="left"/>
      <w:pPr>
        <w:ind w:left="425" w:hanging="425"/>
        <w:jc w:val="both"/>
      </w:pPr>
      <w:rPr>
        <w:w w:val="100"/>
        <w:sz w:val="20"/>
        <w:szCs w:val="20"/>
        <w:shd w:val="clear" w:color="auto" w:fill="auto"/>
      </w:rPr>
    </w:lvl>
    <w:lvl w:ilvl="3" w:tentative="0">
      <w:start w:val="1"/>
      <w:numFmt w:val="decimal"/>
      <w:lvlText w:val="(%1)"/>
      <w:lvlJc w:val="left"/>
      <w:pPr>
        <w:ind w:left="425" w:hanging="425"/>
        <w:jc w:val="both"/>
      </w:pPr>
      <w:rPr>
        <w:w w:val="100"/>
        <w:sz w:val="20"/>
        <w:szCs w:val="20"/>
        <w:shd w:val="clear" w:color="auto" w:fill="auto"/>
      </w:rPr>
    </w:lvl>
    <w:lvl w:ilvl="4" w:tentative="0">
      <w:start w:val="1"/>
      <w:numFmt w:val="decimal"/>
      <w:lvlText w:val="(%1)"/>
      <w:lvlJc w:val="left"/>
      <w:pPr>
        <w:ind w:left="425" w:hanging="425"/>
        <w:jc w:val="both"/>
      </w:pPr>
      <w:rPr>
        <w:w w:val="100"/>
        <w:sz w:val="20"/>
        <w:szCs w:val="20"/>
        <w:shd w:val="clear" w:color="auto" w:fill="auto"/>
      </w:rPr>
    </w:lvl>
    <w:lvl w:ilvl="5" w:tentative="0">
      <w:start w:val="1"/>
      <w:numFmt w:val="decimal"/>
      <w:lvlText w:val="(%1)"/>
      <w:lvlJc w:val="left"/>
      <w:pPr>
        <w:ind w:left="425" w:hanging="425"/>
        <w:jc w:val="both"/>
      </w:pPr>
      <w:rPr>
        <w:w w:val="100"/>
        <w:sz w:val="20"/>
        <w:szCs w:val="20"/>
        <w:shd w:val="clear" w:color="auto" w:fill="auto"/>
      </w:rPr>
    </w:lvl>
    <w:lvl w:ilvl="6" w:tentative="0">
      <w:start w:val="1"/>
      <w:numFmt w:val="decimal"/>
      <w:lvlText w:val="(%1)"/>
      <w:lvlJc w:val="left"/>
      <w:pPr>
        <w:ind w:left="425" w:hanging="425"/>
        <w:jc w:val="both"/>
      </w:pPr>
      <w:rPr>
        <w:w w:val="100"/>
        <w:sz w:val="20"/>
        <w:szCs w:val="20"/>
        <w:shd w:val="clear" w:color="auto" w:fill="auto"/>
      </w:rPr>
    </w:lvl>
    <w:lvl w:ilvl="7" w:tentative="0">
      <w:start w:val="1"/>
      <w:numFmt w:val="decimal"/>
      <w:lvlText w:val="(%1)"/>
      <w:lvlJc w:val="left"/>
      <w:pPr>
        <w:ind w:left="425" w:hanging="425"/>
        <w:jc w:val="both"/>
      </w:pPr>
      <w:rPr>
        <w:w w:val="100"/>
        <w:sz w:val="20"/>
        <w:szCs w:val="20"/>
        <w:shd w:val="clear" w:color="auto" w:fill="auto"/>
      </w:rPr>
    </w:lvl>
    <w:lvl w:ilvl="8" w:tentative="0">
      <w:start w:val="1"/>
      <w:numFmt w:val="decimal"/>
      <w:lvlText w:val="(%1)"/>
      <w:lvlJc w:val="left"/>
      <w:pPr>
        <w:ind w:left="425" w:hanging="425"/>
        <w:jc w:val="both"/>
      </w:pPr>
      <w:rPr>
        <w:w w:val="100"/>
        <w:sz w:val="20"/>
        <w:szCs w:val="20"/>
        <w:shd w:val="clear" w:color="auto" w:fill="auto"/>
      </w:rPr>
    </w:lvl>
  </w:abstractNum>
  <w:abstractNum w:abstractNumId="5">
    <w:nsid w:val="0053208E"/>
    <w:multiLevelType w:val="multilevel"/>
    <w:tmpl w:val="0053208E"/>
    <w:lvl w:ilvl="0" w:tentative="0">
      <w:start w:val="1"/>
      <w:numFmt w:val="decimal"/>
      <w:lvlText w:val="(%1)"/>
      <w:lvlJc w:val="left"/>
      <w:pPr>
        <w:ind w:left="425" w:hanging="425"/>
        <w:jc w:val="both"/>
      </w:pPr>
      <w:rPr>
        <w:w w:val="100"/>
        <w:sz w:val="20"/>
        <w:szCs w:val="20"/>
        <w:shd w:val="clear" w:color="auto" w:fill="auto"/>
      </w:rPr>
    </w:lvl>
    <w:lvl w:ilvl="1" w:tentative="0">
      <w:start w:val="1"/>
      <w:numFmt w:val="decimal"/>
      <w:lvlText w:val="(%1)"/>
      <w:lvlJc w:val="left"/>
      <w:pPr>
        <w:ind w:left="425" w:hanging="425"/>
        <w:jc w:val="both"/>
      </w:pPr>
      <w:rPr>
        <w:w w:val="100"/>
        <w:sz w:val="20"/>
        <w:szCs w:val="20"/>
        <w:shd w:val="clear" w:color="auto" w:fill="auto"/>
      </w:rPr>
    </w:lvl>
    <w:lvl w:ilvl="2" w:tentative="0">
      <w:start w:val="1"/>
      <w:numFmt w:val="decimal"/>
      <w:lvlText w:val="(%1)"/>
      <w:lvlJc w:val="left"/>
      <w:pPr>
        <w:ind w:left="425" w:hanging="425"/>
        <w:jc w:val="both"/>
      </w:pPr>
      <w:rPr>
        <w:w w:val="100"/>
        <w:sz w:val="20"/>
        <w:szCs w:val="20"/>
        <w:shd w:val="clear" w:color="auto" w:fill="auto"/>
      </w:rPr>
    </w:lvl>
    <w:lvl w:ilvl="3" w:tentative="0">
      <w:start w:val="1"/>
      <w:numFmt w:val="decimal"/>
      <w:lvlText w:val="(%1)"/>
      <w:lvlJc w:val="left"/>
      <w:pPr>
        <w:ind w:left="425" w:hanging="425"/>
        <w:jc w:val="both"/>
      </w:pPr>
      <w:rPr>
        <w:w w:val="100"/>
        <w:sz w:val="20"/>
        <w:szCs w:val="20"/>
        <w:shd w:val="clear" w:color="auto" w:fill="auto"/>
      </w:rPr>
    </w:lvl>
    <w:lvl w:ilvl="4" w:tentative="0">
      <w:start w:val="1"/>
      <w:numFmt w:val="decimal"/>
      <w:lvlText w:val="(%1)"/>
      <w:lvlJc w:val="left"/>
      <w:pPr>
        <w:ind w:left="425" w:hanging="425"/>
        <w:jc w:val="both"/>
      </w:pPr>
      <w:rPr>
        <w:w w:val="100"/>
        <w:sz w:val="20"/>
        <w:szCs w:val="20"/>
        <w:shd w:val="clear" w:color="auto" w:fill="auto"/>
      </w:rPr>
    </w:lvl>
    <w:lvl w:ilvl="5" w:tentative="0">
      <w:start w:val="1"/>
      <w:numFmt w:val="decimal"/>
      <w:lvlText w:val="(%1)"/>
      <w:lvlJc w:val="left"/>
      <w:pPr>
        <w:ind w:left="425" w:hanging="425"/>
        <w:jc w:val="both"/>
      </w:pPr>
      <w:rPr>
        <w:w w:val="100"/>
        <w:sz w:val="20"/>
        <w:szCs w:val="20"/>
        <w:shd w:val="clear" w:color="auto" w:fill="auto"/>
      </w:rPr>
    </w:lvl>
    <w:lvl w:ilvl="6" w:tentative="0">
      <w:start w:val="1"/>
      <w:numFmt w:val="decimal"/>
      <w:lvlText w:val="(%1)"/>
      <w:lvlJc w:val="left"/>
      <w:pPr>
        <w:ind w:left="425" w:hanging="425"/>
        <w:jc w:val="both"/>
      </w:pPr>
      <w:rPr>
        <w:w w:val="100"/>
        <w:sz w:val="20"/>
        <w:szCs w:val="20"/>
        <w:shd w:val="clear" w:color="auto" w:fill="auto"/>
      </w:rPr>
    </w:lvl>
    <w:lvl w:ilvl="7" w:tentative="0">
      <w:start w:val="1"/>
      <w:numFmt w:val="decimal"/>
      <w:lvlText w:val="(%1)"/>
      <w:lvlJc w:val="left"/>
      <w:pPr>
        <w:ind w:left="425" w:hanging="425"/>
        <w:jc w:val="both"/>
      </w:pPr>
      <w:rPr>
        <w:w w:val="100"/>
        <w:sz w:val="20"/>
        <w:szCs w:val="20"/>
        <w:shd w:val="clear" w:color="auto" w:fill="auto"/>
      </w:rPr>
    </w:lvl>
    <w:lvl w:ilvl="8" w:tentative="0">
      <w:start w:val="1"/>
      <w:numFmt w:val="decimal"/>
      <w:lvlText w:val="(%1)"/>
      <w:lvlJc w:val="left"/>
      <w:pPr>
        <w:ind w:left="425" w:hanging="425"/>
        <w:jc w:val="both"/>
      </w:pPr>
      <w:rPr>
        <w:w w:val="100"/>
        <w:sz w:val="20"/>
        <w:szCs w:val="20"/>
        <w:shd w:val="clear" w:color="auto" w:fill="auto"/>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displayHorizontalDrawingGridEvery w:val="1"/>
  <w:displayVerticalDrawingGridEvery w:val="1"/>
  <w:noPunctuationKerning w:val="1"/>
  <w:characterSpacingControl w:val="compressPunctuation"/>
  <w:compat>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
  <w:rsids>
    <w:rsidRoot w:val="007147B3"/>
    <w:rsid w:val="000814C4"/>
    <w:rsid w:val="002F60CB"/>
    <w:rsid w:val="005900F9"/>
    <w:rsid w:val="00711067"/>
    <w:rsid w:val="007147B3"/>
    <w:rsid w:val="00C567D2"/>
    <w:rsid w:val="00F8249A"/>
    <w:rsid w:val="42E701F3"/>
    <w:rsid w:val="63184515"/>
    <w:rsid w:val="70D52922"/>
    <w:rsid w:val="74325EFD"/>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0" w:semiHidden="0" w:name="Strong"/>
    <w:lsdException w:qFormat="1" w:unhideWhenUsed="0" w:uiPriority="18"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sz w:val="21"/>
      <w:szCs w:val="21"/>
      <w:lang w:val="en-US" w:eastAsia="zh-CN" w:bidi="ar-SA"/>
    </w:rPr>
  </w:style>
  <w:style w:type="paragraph" w:styleId="2">
    <w:name w:val="heading 1"/>
    <w:next w:val="1"/>
    <w:qFormat/>
    <w:uiPriority w:val="9"/>
    <w:pPr>
      <w:jc w:val="both"/>
      <w:outlineLvl w:val="0"/>
    </w:pPr>
    <w:rPr>
      <w:rFonts w:ascii="Times New Roman" w:hAnsi="Times New Roman" w:eastAsia="宋体" w:cs="Times New Roman"/>
      <w:sz w:val="28"/>
      <w:szCs w:val="28"/>
      <w:lang w:val="en-US" w:eastAsia="zh-CN" w:bidi="ar-SA"/>
    </w:rPr>
  </w:style>
  <w:style w:type="paragraph" w:styleId="3">
    <w:name w:val="heading 2"/>
    <w:next w:val="1"/>
    <w:semiHidden/>
    <w:unhideWhenUsed/>
    <w:qFormat/>
    <w:uiPriority w:val="9"/>
    <w:pPr>
      <w:jc w:val="both"/>
      <w:outlineLvl w:val="1"/>
    </w:pPr>
    <w:rPr>
      <w:rFonts w:ascii="Times New Roman" w:hAnsi="Times New Roman" w:eastAsia="宋体" w:cs="Times New Roman"/>
      <w:sz w:val="21"/>
      <w:szCs w:val="21"/>
      <w:lang w:val="en-US" w:eastAsia="zh-CN" w:bidi="ar-SA"/>
    </w:rPr>
  </w:style>
  <w:style w:type="paragraph" w:styleId="4">
    <w:name w:val="heading 3"/>
    <w:next w:val="1"/>
    <w:semiHidden/>
    <w:unhideWhenUsed/>
    <w:qFormat/>
    <w:uiPriority w:val="9"/>
    <w:pPr>
      <w:ind w:left="1000" w:hanging="400"/>
      <w:jc w:val="both"/>
      <w:outlineLvl w:val="2"/>
    </w:pPr>
    <w:rPr>
      <w:rFonts w:ascii="Times New Roman" w:hAnsi="Times New Roman" w:eastAsia="宋体" w:cs="Times New Roman"/>
      <w:sz w:val="21"/>
      <w:szCs w:val="21"/>
      <w:lang w:val="en-US" w:eastAsia="zh-CN" w:bidi="ar-SA"/>
    </w:rPr>
  </w:style>
  <w:style w:type="paragraph" w:styleId="5">
    <w:name w:val="heading 4"/>
    <w:next w:val="1"/>
    <w:semiHidden/>
    <w:unhideWhenUsed/>
    <w:qFormat/>
    <w:uiPriority w:val="9"/>
    <w:pPr>
      <w:ind w:left="1200" w:hanging="400"/>
      <w:jc w:val="both"/>
      <w:outlineLvl w:val="3"/>
    </w:pPr>
    <w:rPr>
      <w:rFonts w:ascii="Times New Roman" w:hAnsi="Times New Roman" w:eastAsia="宋体" w:cs="Times New Roman"/>
      <w:b/>
      <w:sz w:val="21"/>
      <w:szCs w:val="21"/>
      <w:lang w:val="en-US" w:eastAsia="zh-CN" w:bidi="ar-SA"/>
    </w:rPr>
  </w:style>
  <w:style w:type="paragraph" w:styleId="6">
    <w:name w:val="heading 5"/>
    <w:next w:val="1"/>
    <w:semiHidden/>
    <w:unhideWhenUsed/>
    <w:qFormat/>
    <w:uiPriority w:val="9"/>
    <w:pPr>
      <w:ind w:left="1400" w:hanging="400"/>
      <w:jc w:val="both"/>
      <w:outlineLvl w:val="4"/>
    </w:pPr>
    <w:rPr>
      <w:rFonts w:ascii="Times New Roman" w:hAnsi="Times New Roman" w:eastAsia="宋体" w:cs="Times New Roman"/>
      <w:sz w:val="21"/>
      <w:szCs w:val="21"/>
      <w:lang w:val="en-US" w:eastAsia="zh-CN" w:bidi="ar-SA"/>
    </w:rPr>
  </w:style>
  <w:style w:type="paragraph" w:styleId="7">
    <w:name w:val="heading 6"/>
    <w:next w:val="1"/>
    <w:semiHidden/>
    <w:unhideWhenUsed/>
    <w:qFormat/>
    <w:uiPriority w:val="9"/>
    <w:pPr>
      <w:ind w:left="1600" w:hanging="400"/>
      <w:jc w:val="both"/>
      <w:outlineLvl w:val="5"/>
    </w:pPr>
    <w:rPr>
      <w:rFonts w:ascii="Times New Roman" w:hAnsi="Times New Roman" w:eastAsia="宋体" w:cs="Times New Roman"/>
      <w:b/>
      <w:sz w:val="21"/>
      <w:szCs w:val="21"/>
      <w:lang w:val="en-US" w:eastAsia="zh-CN" w:bidi="ar-SA"/>
    </w:rPr>
  </w:style>
  <w:style w:type="paragraph" w:styleId="8">
    <w:name w:val="heading 7"/>
    <w:next w:val="1"/>
    <w:qFormat/>
    <w:uiPriority w:val="13"/>
    <w:pPr>
      <w:ind w:left="1800" w:hanging="400"/>
      <w:jc w:val="both"/>
      <w:outlineLvl w:val="6"/>
    </w:pPr>
    <w:rPr>
      <w:rFonts w:ascii="Times New Roman" w:hAnsi="Times New Roman" w:eastAsia="宋体" w:cs="Times New Roman"/>
      <w:sz w:val="21"/>
      <w:szCs w:val="21"/>
      <w:lang w:val="en-US" w:eastAsia="zh-CN" w:bidi="ar-SA"/>
    </w:rPr>
  </w:style>
  <w:style w:type="paragraph" w:styleId="9">
    <w:name w:val="heading 8"/>
    <w:next w:val="1"/>
    <w:qFormat/>
    <w:uiPriority w:val="14"/>
    <w:pPr>
      <w:ind w:left="2000" w:hanging="400"/>
      <w:jc w:val="both"/>
      <w:outlineLvl w:val="7"/>
    </w:pPr>
    <w:rPr>
      <w:rFonts w:ascii="Times New Roman" w:hAnsi="Times New Roman" w:eastAsia="宋体" w:cs="Times New Roman"/>
      <w:sz w:val="21"/>
      <w:szCs w:val="21"/>
      <w:lang w:val="en-US" w:eastAsia="zh-CN" w:bidi="ar-SA"/>
    </w:rPr>
  </w:style>
  <w:style w:type="paragraph" w:styleId="10">
    <w:name w:val="heading 9"/>
    <w:next w:val="1"/>
    <w:qFormat/>
    <w:uiPriority w:val="15"/>
    <w:pPr>
      <w:ind w:left="2200" w:hanging="400"/>
      <w:jc w:val="both"/>
      <w:outlineLvl w:val="8"/>
    </w:pPr>
    <w:rPr>
      <w:rFonts w:ascii="Times New Roman" w:hAnsi="Times New Roman" w:eastAsia="宋体" w:cs="Times New Roman"/>
      <w:sz w:val="21"/>
      <w:szCs w:val="21"/>
      <w:lang w:val="en-US" w:eastAsia="zh-CN" w:bidi="ar-SA"/>
    </w:rPr>
  </w:style>
  <w:style w:type="character" w:default="1" w:styleId="25">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1">
    <w:name w:val="toc 7"/>
    <w:next w:val="1"/>
    <w:unhideWhenUsed/>
    <w:qFormat/>
    <w:uiPriority w:val="34"/>
    <w:pPr>
      <w:ind w:left="2550"/>
      <w:jc w:val="both"/>
    </w:pPr>
    <w:rPr>
      <w:rFonts w:ascii="Times New Roman" w:hAnsi="Times New Roman" w:eastAsia="宋体" w:cs="Times New Roman"/>
      <w:sz w:val="21"/>
      <w:szCs w:val="21"/>
      <w:lang w:val="en-US" w:eastAsia="zh-CN" w:bidi="ar-SA"/>
    </w:rPr>
  </w:style>
  <w:style w:type="paragraph" w:styleId="12">
    <w:name w:val="toc 5"/>
    <w:next w:val="1"/>
    <w:unhideWhenUsed/>
    <w:qFormat/>
    <w:uiPriority w:val="32"/>
    <w:pPr>
      <w:ind w:left="1700"/>
      <w:jc w:val="both"/>
    </w:pPr>
    <w:rPr>
      <w:rFonts w:ascii="Times New Roman" w:hAnsi="Times New Roman" w:eastAsia="宋体" w:cs="Times New Roman"/>
      <w:sz w:val="21"/>
      <w:szCs w:val="21"/>
      <w:lang w:val="en-US" w:eastAsia="zh-CN" w:bidi="ar-SA"/>
    </w:rPr>
  </w:style>
  <w:style w:type="paragraph" w:styleId="13">
    <w:name w:val="toc 3"/>
    <w:next w:val="1"/>
    <w:unhideWhenUsed/>
    <w:qFormat/>
    <w:uiPriority w:val="30"/>
    <w:pPr>
      <w:ind w:left="850"/>
      <w:jc w:val="both"/>
    </w:pPr>
    <w:rPr>
      <w:rFonts w:ascii="Times New Roman" w:hAnsi="Times New Roman" w:eastAsia="宋体" w:cs="Times New Roman"/>
      <w:sz w:val="21"/>
      <w:szCs w:val="21"/>
      <w:lang w:val="en-US" w:eastAsia="zh-CN" w:bidi="ar-SA"/>
    </w:rPr>
  </w:style>
  <w:style w:type="paragraph" w:styleId="14">
    <w:name w:val="toc 8"/>
    <w:next w:val="1"/>
    <w:unhideWhenUsed/>
    <w:qFormat/>
    <w:uiPriority w:val="35"/>
    <w:pPr>
      <w:ind w:left="2975"/>
      <w:jc w:val="both"/>
    </w:pPr>
    <w:rPr>
      <w:rFonts w:ascii="Times New Roman" w:hAnsi="Times New Roman" w:eastAsia="宋体" w:cs="Times New Roman"/>
      <w:sz w:val="21"/>
      <w:szCs w:val="21"/>
      <w:lang w:val="en-US" w:eastAsia="zh-CN" w:bidi="ar-SA"/>
    </w:rPr>
  </w:style>
  <w:style w:type="paragraph" w:styleId="15">
    <w:name w:val="footer"/>
    <w:basedOn w:val="1"/>
    <w:qFormat/>
    <w:uiPriority w:val="0"/>
    <w:pPr>
      <w:tabs>
        <w:tab w:val="center" w:pos="4153"/>
        <w:tab w:val="right" w:pos="8306"/>
      </w:tabs>
    </w:pPr>
    <w:rPr>
      <w:sz w:val="18"/>
      <w:szCs w:val="18"/>
    </w:rPr>
  </w:style>
  <w:style w:type="paragraph" w:styleId="16">
    <w:name w:val="header"/>
    <w:basedOn w:val="1"/>
    <w:qFormat/>
    <w:uiPriority w:val="0"/>
    <w:pPr>
      <w:tabs>
        <w:tab w:val="center" w:pos="4153"/>
        <w:tab w:val="right" w:pos="8306"/>
      </w:tabs>
    </w:pPr>
    <w:rPr>
      <w:sz w:val="18"/>
      <w:szCs w:val="18"/>
    </w:rPr>
  </w:style>
  <w:style w:type="paragraph" w:styleId="17">
    <w:name w:val="toc 1"/>
    <w:next w:val="1"/>
    <w:unhideWhenUsed/>
    <w:qFormat/>
    <w:uiPriority w:val="28"/>
    <w:pPr>
      <w:jc w:val="both"/>
    </w:pPr>
    <w:rPr>
      <w:rFonts w:ascii="Times New Roman" w:hAnsi="Times New Roman" w:eastAsia="宋体" w:cs="Times New Roman"/>
      <w:sz w:val="21"/>
      <w:szCs w:val="21"/>
      <w:lang w:val="en-US" w:eastAsia="zh-CN" w:bidi="ar-SA"/>
    </w:rPr>
  </w:style>
  <w:style w:type="paragraph" w:styleId="18">
    <w:name w:val="toc 4"/>
    <w:next w:val="1"/>
    <w:unhideWhenUsed/>
    <w:qFormat/>
    <w:uiPriority w:val="31"/>
    <w:pPr>
      <w:ind w:left="1275"/>
      <w:jc w:val="both"/>
    </w:pPr>
    <w:rPr>
      <w:rFonts w:ascii="Times New Roman" w:hAnsi="Times New Roman" w:eastAsia="宋体" w:cs="Times New Roman"/>
      <w:sz w:val="21"/>
      <w:szCs w:val="21"/>
      <w:lang w:val="en-US" w:eastAsia="zh-CN" w:bidi="ar-SA"/>
    </w:rPr>
  </w:style>
  <w:style w:type="paragraph" w:styleId="19">
    <w:name w:val="Subtitle"/>
    <w:qFormat/>
    <w:uiPriority w:val="11"/>
    <w:pPr>
      <w:jc w:val="center"/>
    </w:pPr>
    <w:rPr>
      <w:rFonts w:ascii="Times New Roman" w:hAnsi="Times New Roman" w:eastAsia="宋体" w:cs="Times New Roman"/>
      <w:sz w:val="24"/>
      <w:szCs w:val="24"/>
      <w:lang w:val="en-US" w:eastAsia="zh-CN" w:bidi="ar-SA"/>
    </w:rPr>
  </w:style>
  <w:style w:type="paragraph" w:styleId="20">
    <w:name w:val="toc 6"/>
    <w:next w:val="1"/>
    <w:unhideWhenUsed/>
    <w:qFormat/>
    <w:uiPriority w:val="33"/>
    <w:pPr>
      <w:ind w:left="2125"/>
      <w:jc w:val="both"/>
    </w:pPr>
    <w:rPr>
      <w:rFonts w:ascii="Times New Roman" w:hAnsi="Times New Roman" w:eastAsia="宋体" w:cs="Times New Roman"/>
      <w:sz w:val="21"/>
      <w:szCs w:val="21"/>
      <w:lang w:val="en-US" w:eastAsia="zh-CN" w:bidi="ar-SA"/>
    </w:rPr>
  </w:style>
  <w:style w:type="paragraph" w:styleId="21">
    <w:name w:val="toc 2"/>
    <w:next w:val="1"/>
    <w:unhideWhenUsed/>
    <w:qFormat/>
    <w:uiPriority w:val="29"/>
    <w:pPr>
      <w:ind w:left="425"/>
      <w:jc w:val="both"/>
    </w:pPr>
    <w:rPr>
      <w:rFonts w:ascii="Times New Roman" w:hAnsi="Times New Roman" w:eastAsia="宋体" w:cs="Times New Roman"/>
      <w:sz w:val="21"/>
      <w:szCs w:val="21"/>
      <w:lang w:val="en-US" w:eastAsia="zh-CN" w:bidi="ar-SA"/>
    </w:rPr>
  </w:style>
  <w:style w:type="paragraph" w:styleId="22">
    <w:name w:val="toc 9"/>
    <w:next w:val="1"/>
    <w:unhideWhenUsed/>
    <w:qFormat/>
    <w:uiPriority w:val="36"/>
    <w:pPr>
      <w:ind w:left="3400"/>
      <w:jc w:val="both"/>
    </w:pPr>
    <w:rPr>
      <w:rFonts w:ascii="Times New Roman" w:hAnsi="Times New Roman" w:eastAsia="宋体" w:cs="Times New Roman"/>
      <w:sz w:val="21"/>
      <w:szCs w:val="21"/>
      <w:lang w:val="en-US" w:eastAsia="zh-CN" w:bidi="ar-SA"/>
    </w:rPr>
  </w:style>
  <w:style w:type="paragraph" w:styleId="23">
    <w:name w:val="Title"/>
    <w:qFormat/>
    <w:uiPriority w:val="10"/>
    <w:pPr>
      <w:jc w:val="center"/>
    </w:pPr>
    <w:rPr>
      <w:rFonts w:ascii="Times New Roman" w:hAnsi="Times New Roman" w:eastAsia="宋体" w:cs="Times New Roman"/>
      <w:b/>
      <w:sz w:val="32"/>
      <w:szCs w:val="32"/>
      <w:lang w:val="en-US" w:eastAsia="zh-CN" w:bidi="ar-SA"/>
    </w:rPr>
  </w:style>
  <w:style w:type="character" w:styleId="26">
    <w:name w:val="Strong"/>
    <w:qFormat/>
    <w:uiPriority w:val="20"/>
    <w:rPr>
      <w:b/>
      <w:w w:val="100"/>
      <w:sz w:val="21"/>
      <w:szCs w:val="21"/>
      <w:shd w:val="clear" w:color="auto" w:fill="auto"/>
    </w:rPr>
  </w:style>
  <w:style w:type="character" w:styleId="27">
    <w:name w:val="Emphasis"/>
    <w:qFormat/>
    <w:uiPriority w:val="18"/>
    <w:rPr>
      <w:i/>
      <w:w w:val="100"/>
      <w:sz w:val="21"/>
      <w:szCs w:val="21"/>
      <w:shd w:val="clear" w:color="auto" w:fill="auto"/>
    </w:rPr>
  </w:style>
  <w:style w:type="paragraph" w:styleId="28">
    <w:name w:val="No Spacing"/>
    <w:qFormat/>
    <w:uiPriority w:val="5"/>
    <w:pPr>
      <w:jc w:val="both"/>
    </w:pPr>
    <w:rPr>
      <w:rFonts w:ascii="Times New Roman" w:hAnsi="Times New Roman" w:eastAsia="宋体" w:cs="Times New Roman"/>
      <w:sz w:val="21"/>
      <w:szCs w:val="21"/>
      <w:lang w:val="en-US" w:eastAsia="zh-CN" w:bidi="ar-SA"/>
    </w:rPr>
  </w:style>
  <w:style w:type="character" w:customStyle="1" w:styleId="29">
    <w:name w:val="不明显强调1"/>
    <w:qFormat/>
    <w:uiPriority w:val="17"/>
    <w:rPr>
      <w:i/>
      <w:color w:val="404040"/>
      <w:w w:val="100"/>
      <w:sz w:val="21"/>
      <w:szCs w:val="21"/>
      <w:shd w:val="clear" w:color="auto" w:fill="auto"/>
    </w:rPr>
  </w:style>
  <w:style w:type="character" w:customStyle="1" w:styleId="30">
    <w:name w:val="明显强调1"/>
    <w:qFormat/>
    <w:uiPriority w:val="19"/>
    <w:rPr>
      <w:i/>
      <w:color w:val="5B9BD5"/>
      <w:w w:val="100"/>
      <w:sz w:val="21"/>
      <w:szCs w:val="21"/>
      <w:shd w:val="clear" w:color="auto" w:fill="auto"/>
    </w:rPr>
  </w:style>
  <w:style w:type="paragraph" w:styleId="31">
    <w:name w:val="Quote"/>
    <w:qFormat/>
    <w:uiPriority w:val="21"/>
    <w:pPr>
      <w:ind w:left="864" w:right="864"/>
      <w:jc w:val="center"/>
    </w:pPr>
    <w:rPr>
      <w:rFonts w:ascii="Times New Roman" w:hAnsi="Times New Roman" w:eastAsia="宋体" w:cs="Times New Roman"/>
      <w:i/>
      <w:color w:val="404040"/>
      <w:sz w:val="21"/>
      <w:szCs w:val="21"/>
      <w:lang w:val="en-US" w:eastAsia="zh-CN" w:bidi="ar-SA"/>
    </w:rPr>
  </w:style>
  <w:style w:type="paragraph" w:styleId="32">
    <w:name w:val="Intense Quote"/>
    <w:qFormat/>
    <w:uiPriority w:val="22"/>
    <w:pPr>
      <w:ind w:left="950" w:right="950"/>
      <w:jc w:val="center"/>
    </w:pPr>
    <w:rPr>
      <w:rFonts w:ascii="Times New Roman" w:hAnsi="Times New Roman" w:eastAsia="宋体" w:cs="Times New Roman"/>
      <w:i/>
      <w:color w:val="5B9BD5"/>
      <w:sz w:val="21"/>
      <w:szCs w:val="21"/>
      <w:lang w:val="en-US" w:eastAsia="zh-CN" w:bidi="ar-SA"/>
    </w:rPr>
  </w:style>
  <w:style w:type="character" w:customStyle="1" w:styleId="33">
    <w:name w:val="不明显参考1"/>
    <w:qFormat/>
    <w:uiPriority w:val="23"/>
    <w:rPr>
      <w:smallCaps/>
      <w:color w:val="5A5A5A"/>
      <w:w w:val="100"/>
      <w:sz w:val="21"/>
      <w:szCs w:val="21"/>
      <w:shd w:val="clear" w:color="auto" w:fill="auto"/>
    </w:rPr>
  </w:style>
  <w:style w:type="character" w:customStyle="1" w:styleId="34">
    <w:name w:val="明显参考1"/>
    <w:qFormat/>
    <w:uiPriority w:val="24"/>
    <w:rPr>
      <w:b/>
      <w:smallCaps/>
      <w:color w:val="5B9BD5"/>
      <w:w w:val="100"/>
      <w:sz w:val="21"/>
      <w:szCs w:val="21"/>
      <w:shd w:val="clear" w:color="auto" w:fill="auto"/>
    </w:rPr>
  </w:style>
  <w:style w:type="character" w:customStyle="1" w:styleId="35">
    <w:name w:val="书籍标题1"/>
    <w:qFormat/>
    <w:uiPriority w:val="25"/>
    <w:rPr>
      <w:b/>
      <w:i/>
      <w:w w:val="100"/>
      <w:sz w:val="21"/>
      <w:szCs w:val="21"/>
      <w:shd w:val="clear" w:color="auto" w:fill="auto"/>
    </w:rPr>
  </w:style>
  <w:style w:type="paragraph" w:styleId="36">
    <w:name w:val="List Paragraph"/>
    <w:qFormat/>
    <w:uiPriority w:val="26"/>
    <w:pPr>
      <w:ind w:left="850"/>
      <w:jc w:val="both"/>
    </w:pPr>
    <w:rPr>
      <w:rFonts w:ascii="Times New Roman" w:hAnsi="Times New Roman" w:eastAsia="宋体" w:cs="Times New Roman"/>
      <w:sz w:val="21"/>
      <w:szCs w:val="21"/>
      <w:lang w:val="en-US" w:eastAsia="zh-CN" w:bidi="ar-SA"/>
    </w:rPr>
  </w:style>
  <w:style w:type="paragraph" w:customStyle="1" w:styleId="37">
    <w:name w:val="TOC 标题1"/>
    <w:unhideWhenUsed/>
    <w:qFormat/>
    <w:uiPriority w:val="27"/>
    <w:rPr>
      <w:rFonts w:ascii="Times New Roman" w:hAnsi="Times New Roman" w:eastAsia="宋体" w:cs="Times New Roman"/>
      <w:color w:val="2E74B5"/>
      <w:sz w:val="32"/>
      <w:szCs w:val="32"/>
      <w:lang w:val="en-US" w:eastAsia="zh-CN" w:bidi="ar-SA"/>
    </w:rPr>
  </w:style>
  <w:style w:type="paragraph" w:customStyle="1" w:styleId="38">
    <w:name w:val="WPSOffice手动目录 1"/>
    <w:qFormat/>
    <w:uiPriority w:val="0"/>
    <w:rPr>
      <w:rFonts w:ascii="Times New Roman" w:hAnsi="Times New Roman" w:eastAsia="宋体" w:cs="Times New Roman"/>
      <w:lang w:val="en-US" w:eastAsia="zh-CN" w:bidi="ar-SA"/>
    </w:rPr>
  </w:style>
  <w:style w:type="paragraph" w:customStyle="1" w:styleId="39">
    <w:name w:val="WPSOffice手动目录 2"/>
    <w:qFormat/>
    <w:uiPriority w:val="0"/>
    <w:pPr>
      <w:ind w:left="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485</Words>
  <Characters>2769</Characters>
  <Lines>23</Lines>
  <Paragraphs>6</Paragraphs>
  <TotalTime>3</TotalTime>
  <ScaleCrop>false</ScaleCrop>
  <LinksUpToDate>false</LinksUpToDate>
  <CharactersWithSpaces>3248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2019-11-25T07:31:00Z</dcterms:created>
  <dc:creator>WINDOWS</dc:creator>
  <cp:lastModifiedBy>WINDOWS</cp:lastModifiedBy>
  <dcterms:modified xsi:type="dcterms:W3CDTF">2019-11-25T08:32:15Z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